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432704EA" w:rsidR="007F578A" w:rsidRDefault="007D4B9C" w:rsidP="007F578A">
      <w:pPr>
        <w:pStyle w:val="Title"/>
      </w:pPr>
      <w:r>
        <w:t>User documentation – help system</w:t>
      </w:r>
    </w:p>
    <w:p w14:paraId="6DE812C1" w14:textId="4630FA36" w:rsidR="0030150D" w:rsidRDefault="007D4B9C" w:rsidP="005B1682">
      <w:pPr>
        <w:pStyle w:val="Heading1"/>
        <w:spacing w:line="600" w:lineRule="auto"/>
      </w:pPr>
      <w:r>
        <w:t>Description</w:t>
      </w:r>
    </w:p>
    <w:p w14:paraId="6299ED49" w14:textId="4D1D8661" w:rsidR="007D4B9C" w:rsidRDefault="005B1682" w:rsidP="005B1682">
      <w:pPr>
        <w:pStyle w:val="Hint"/>
        <w:spacing w:line="600" w:lineRule="auto"/>
      </w:pPr>
      <w:r>
        <w:t>This is an Android application that helps for grocery shopping</w:t>
      </w:r>
      <w:r w:rsidR="00E528D9">
        <w:t xml:space="preserve"> by allowing you to create grocery lists with item you’ve added to a grocery items database</w:t>
      </w:r>
      <w:r>
        <w:t>. We used HTML5, CSS3, JavaScript and jQuery mobile for developing the app.</w:t>
      </w:r>
      <w:r w:rsidR="00E528D9">
        <w:t xml:space="preserve"> We used Cordova to create an </w:t>
      </w:r>
      <w:proofErr w:type="spellStart"/>
      <w:r w:rsidR="00E528D9">
        <w:t>apk</w:t>
      </w:r>
      <w:proofErr w:type="spellEnd"/>
      <w:r w:rsidR="00E528D9">
        <w:t xml:space="preserve"> for Android devices.</w:t>
      </w:r>
    </w:p>
    <w:p w14:paraId="38D8885A" w14:textId="1927E591" w:rsidR="007D4B9C" w:rsidRDefault="007D4B9C" w:rsidP="005B1682">
      <w:pPr>
        <w:pStyle w:val="Heading1"/>
        <w:spacing w:line="600" w:lineRule="auto"/>
      </w:pPr>
      <w:r>
        <w:t>How to use</w:t>
      </w:r>
    </w:p>
    <w:p w14:paraId="08706B12" w14:textId="77777777" w:rsidR="00E528D9" w:rsidRDefault="00E528D9" w:rsidP="00E528D9">
      <w:pPr>
        <w:pStyle w:val="Hint"/>
        <w:spacing w:line="600" w:lineRule="auto"/>
        <w:ind w:left="720"/>
      </w:pPr>
      <w:bookmarkStart w:id="0" w:name="_GoBack"/>
      <w:bookmarkEnd w:id="0"/>
    </w:p>
    <w:p w14:paraId="054DEA73" w14:textId="1334D9E3" w:rsidR="007D4B9C" w:rsidRDefault="00E528D9" w:rsidP="00E528D9">
      <w:pPr>
        <w:pStyle w:val="Hint"/>
        <w:numPr>
          <w:ilvl w:val="0"/>
          <w:numId w:val="9"/>
        </w:numPr>
        <w:spacing w:line="600" w:lineRule="auto"/>
      </w:pPr>
      <w:r w:rsidRPr="00E528D9">
        <w:t>Add Items to the items database</w:t>
      </w:r>
      <w:r>
        <w:t xml:space="preserve"> one at a time in the “Items’ page.</w:t>
      </w:r>
    </w:p>
    <w:p w14:paraId="2F320AC6" w14:textId="3EBBC59A" w:rsidR="00E528D9" w:rsidRDefault="00E528D9" w:rsidP="00E528D9">
      <w:pPr>
        <w:pStyle w:val="Hint"/>
        <w:numPr>
          <w:ilvl w:val="0"/>
          <w:numId w:val="9"/>
        </w:numPr>
        <w:spacing w:line="600" w:lineRule="auto"/>
      </w:pPr>
      <w:r>
        <w:t>Once Items are added, they can easily be added to a list in the create list page.</w:t>
      </w:r>
    </w:p>
    <w:p w14:paraId="2DD425D2" w14:textId="2330B4C5" w:rsidR="00E528D9" w:rsidRDefault="00E528D9" w:rsidP="00E528D9">
      <w:pPr>
        <w:pStyle w:val="Hint"/>
        <w:numPr>
          <w:ilvl w:val="0"/>
          <w:numId w:val="9"/>
        </w:numPr>
        <w:spacing w:line="600" w:lineRule="auto"/>
      </w:pPr>
      <w:r>
        <w:t>In the ‘Lists’ page click the Add List button. Then select the item you want to add to the list using the dropdown list.</w:t>
      </w:r>
    </w:p>
    <w:p w14:paraId="4CCE58C7" w14:textId="22582583" w:rsidR="00E528D9" w:rsidRDefault="00E528D9" w:rsidP="00E528D9">
      <w:pPr>
        <w:pStyle w:val="Hint"/>
        <w:numPr>
          <w:ilvl w:val="0"/>
          <w:numId w:val="9"/>
        </w:numPr>
        <w:spacing w:line="600" w:lineRule="auto"/>
      </w:pPr>
      <w:r>
        <w:t>Click the add button to add the desired button to the list.</w:t>
      </w:r>
    </w:p>
    <w:p w14:paraId="1E93ACC8" w14:textId="14BDB0C7" w:rsidR="00E528D9" w:rsidRDefault="00E528D9" w:rsidP="00E528D9">
      <w:pPr>
        <w:pStyle w:val="Hint"/>
        <w:numPr>
          <w:ilvl w:val="0"/>
          <w:numId w:val="9"/>
        </w:numPr>
        <w:spacing w:line="600" w:lineRule="auto"/>
      </w:pPr>
      <w:r>
        <w:t>Give your list a name and click post to add the list to your ‘Lists’ page.</w:t>
      </w:r>
    </w:p>
    <w:p w14:paraId="1F6C31C2" w14:textId="6DAFB2EF" w:rsidR="00E528D9" w:rsidRPr="00E528D9" w:rsidRDefault="00E528D9" w:rsidP="00E528D9">
      <w:pPr>
        <w:pStyle w:val="Hint"/>
        <w:numPr>
          <w:ilvl w:val="0"/>
          <w:numId w:val="9"/>
        </w:numPr>
        <w:spacing w:line="600" w:lineRule="auto"/>
      </w:pPr>
      <w:r>
        <w:t>Click on the list to view it, and enjoy your grocery shopping!</w:t>
      </w:r>
    </w:p>
    <w:p w14:paraId="595F44C6" w14:textId="03516948" w:rsidR="007D4B9C" w:rsidRDefault="007D4B9C" w:rsidP="005B1682">
      <w:pPr>
        <w:pStyle w:val="Heading1"/>
        <w:spacing w:line="600" w:lineRule="auto"/>
      </w:pPr>
      <w:r>
        <w:lastRenderedPageBreak/>
        <w:t>About the programmers</w:t>
      </w:r>
    </w:p>
    <w:p w14:paraId="2841E741" w14:textId="45050FE1" w:rsidR="007D4B9C" w:rsidRDefault="005B1682" w:rsidP="005B1682">
      <w:pPr>
        <w:pStyle w:val="Hint"/>
        <w:spacing w:line="600" w:lineRule="auto"/>
      </w:pPr>
      <w:r>
        <w:t>This application developed by:</w:t>
      </w:r>
    </w:p>
    <w:p w14:paraId="5269EF10" w14:textId="2BC5E4EC" w:rsidR="005B1682" w:rsidRDefault="005B1682" w:rsidP="005B1682">
      <w:pPr>
        <w:pStyle w:val="Hint"/>
        <w:numPr>
          <w:ilvl w:val="0"/>
          <w:numId w:val="8"/>
        </w:numPr>
        <w:spacing w:line="600" w:lineRule="auto"/>
      </w:pPr>
      <w:r>
        <w:t>Eric Lachapelle, Computer Programmer at Conestoga College, 6686737</w:t>
      </w:r>
    </w:p>
    <w:p w14:paraId="3868E92B" w14:textId="75E3CD27" w:rsidR="005B1682" w:rsidRDefault="005B1682" w:rsidP="005B1682">
      <w:pPr>
        <w:pStyle w:val="Hint"/>
        <w:numPr>
          <w:ilvl w:val="0"/>
          <w:numId w:val="8"/>
        </w:numPr>
        <w:spacing w:line="600" w:lineRule="auto"/>
      </w:pPr>
      <w:r>
        <w:t>Mohammad Khomeiri, Computer Programmer at Conestoga College, 6856611</w:t>
      </w:r>
    </w:p>
    <w:p w14:paraId="7B45E609" w14:textId="77777777" w:rsidR="0030150D" w:rsidRDefault="0030150D" w:rsidP="00496F94">
      <w:pPr>
        <w:jc w:val="center"/>
      </w:pPr>
    </w:p>
    <w:sectPr w:rsidR="0030150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3D8CCFEB" w:rsidR="00B02086" w:rsidRPr="00B02086" w:rsidRDefault="007D4B9C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User documentation-Help system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E528D9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E528D9">
                <w:rPr>
                  <w:b/>
                  <w:bCs/>
                  <w:i/>
                  <w:noProof/>
                </w:rPr>
                <w:t>2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9421D"/>
    <w:multiLevelType w:val="hybridMultilevel"/>
    <w:tmpl w:val="446C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66C44"/>
    <w:multiLevelType w:val="hybridMultilevel"/>
    <w:tmpl w:val="0038D210"/>
    <w:lvl w:ilvl="0" w:tplc="97343F7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A3FE9"/>
    <w:rsid w:val="002F4CA3"/>
    <w:rsid w:val="0030150D"/>
    <w:rsid w:val="0030182B"/>
    <w:rsid w:val="00302001"/>
    <w:rsid w:val="0030329D"/>
    <w:rsid w:val="00304E8B"/>
    <w:rsid w:val="00334589"/>
    <w:rsid w:val="003E370F"/>
    <w:rsid w:val="004554E6"/>
    <w:rsid w:val="004664E6"/>
    <w:rsid w:val="00477F76"/>
    <w:rsid w:val="00496F94"/>
    <w:rsid w:val="00503B12"/>
    <w:rsid w:val="00532EFA"/>
    <w:rsid w:val="005B1682"/>
    <w:rsid w:val="006902EA"/>
    <w:rsid w:val="006C3376"/>
    <w:rsid w:val="00752D5C"/>
    <w:rsid w:val="007A4B12"/>
    <w:rsid w:val="007C47D1"/>
    <w:rsid w:val="007D4B9C"/>
    <w:rsid w:val="007F578A"/>
    <w:rsid w:val="00917511"/>
    <w:rsid w:val="0094005C"/>
    <w:rsid w:val="009C0C12"/>
    <w:rsid w:val="00A43068"/>
    <w:rsid w:val="00AD482D"/>
    <w:rsid w:val="00B02086"/>
    <w:rsid w:val="00B269A1"/>
    <w:rsid w:val="00B37CCE"/>
    <w:rsid w:val="00B7025F"/>
    <w:rsid w:val="00B9071F"/>
    <w:rsid w:val="00C8397B"/>
    <w:rsid w:val="00CB0BE7"/>
    <w:rsid w:val="00D82ED6"/>
    <w:rsid w:val="00E128DA"/>
    <w:rsid w:val="00E528D9"/>
    <w:rsid w:val="00E52E7B"/>
    <w:rsid w:val="00EE477D"/>
    <w:rsid w:val="00F3272C"/>
    <w:rsid w:val="00F47BCF"/>
    <w:rsid w:val="00F679CD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7C47D1"/>
    <w:rPr>
      <w:color w:val="005DB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68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F45DAD-4397-49CF-969A-78BB00EB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69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Eric Lachapelle</cp:lastModifiedBy>
  <cp:revision>5</cp:revision>
  <cp:lastPrinted>2016-04-17T20:48:00Z</cp:lastPrinted>
  <dcterms:created xsi:type="dcterms:W3CDTF">2016-04-11T13:30:00Z</dcterms:created>
  <dcterms:modified xsi:type="dcterms:W3CDTF">2016-04-17T23:13:00Z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