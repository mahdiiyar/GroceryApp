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16051" w14:textId="1C61C3E3" w:rsidR="00D82ED6" w:rsidRDefault="00477F76" w:rsidP="007A3376">
      <w:pPr>
        <w:pStyle w:val="Title"/>
        <w:spacing w:line="360" w:lineRule="auto"/>
      </w:pPr>
      <w:r>
        <w:t>project charter</w:t>
      </w:r>
    </w:p>
    <w:p w14:paraId="671D0565" w14:textId="5F64E4C2" w:rsidR="00B02086" w:rsidRPr="00B02086" w:rsidRDefault="00477F76" w:rsidP="007A3376">
      <w:pPr>
        <w:pStyle w:val="Heading1"/>
        <w:spacing w:line="360" w:lineRule="auto"/>
      </w:pPr>
      <w:r>
        <w:t>Project name</w:t>
      </w:r>
    </w:p>
    <w:p w14:paraId="7EE4F1C9" w14:textId="01069955" w:rsidR="00477F76" w:rsidRDefault="00BD54A7" w:rsidP="007A3376">
      <w:pPr>
        <w:spacing w:line="360" w:lineRule="auto"/>
        <w:rPr>
          <w:i/>
        </w:rPr>
      </w:pPr>
      <w:proofErr w:type="spellStart"/>
      <w:r>
        <w:rPr>
          <w:i/>
        </w:rPr>
        <w:t>ELMKGroceryList</w:t>
      </w:r>
      <w:proofErr w:type="spellEnd"/>
    </w:p>
    <w:p w14:paraId="1D98BC4C" w14:textId="072064C9" w:rsidR="00D82ED6" w:rsidRDefault="00477F76" w:rsidP="007A3376">
      <w:pPr>
        <w:pStyle w:val="Heading1"/>
        <w:spacing w:line="360" w:lineRule="auto"/>
      </w:pPr>
      <w:r>
        <w:t>business purpose</w:t>
      </w:r>
    </w:p>
    <w:p w14:paraId="450B061B" w14:textId="6788E58A" w:rsidR="00477F76" w:rsidRDefault="00BD54A7" w:rsidP="007A3376">
      <w:pPr>
        <w:spacing w:line="360" w:lineRule="auto"/>
      </w:pPr>
      <w:r>
        <w:rPr>
          <w:i/>
        </w:rPr>
        <w:t xml:space="preserve">This is </w:t>
      </w:r>
      <w:r w:rsidR="007A3376">
        <w:rPr>
          <w:i/>
        </w:rPr>
        <w:t>an android application that helps users remember what to buy while grocery shopping.</w:t>
      </w:r>
    </w:p>
    <w:p w14:paraId="1417BC8A" w14:textId="29DFAEFD" w:rsidR="00477F76" w:rsidRDefault="00477F76" w:rsidP="007A3376">
      <w:pPr>
        <w:pStyle w:val="Heading1"/>
        <w:spacing w:line="360" w:lineRule="auto"/>
      </w:pPr>
      <w:r>
        <w:t>project roles/responsibilities</w:t>
      </w:r>
    </w:p>
    <w:p w14:paraId="19E6D600" w14:textId="6C6F0CEB" w:rsidR="00BD54A7" w:rsidRPr="007A3376" w:rsidRDefault="00BD54A7" w:rsidP="007A3376">
      <w:pPr>
        <w:pStyle w:val="ListParagraph"/>
        <w:numPr>
          <w:ilvl w:val="0"/>
          <w:numId w:val="8"/>
        </w:numPr>
        <w:spacing w:line="360" w:lineRule="auto"/>
        <w:rPr>
          <w:i/>
        </w:rPr>
      </w:pPr>
      <w:r>
        <w:rPr>
          <w:i/>
        </w:rPr>
        <w:t xml:space="preserve">This app </w:t>
      </w:r>
      <w:r w:rsidR="007A3376">
        <w:rPr>
          <w:i/>
        </w:rPr>
        <w:t xml:space="preserve">was </w:t>
      </w:r>
      <w:r>
        <w:rPr>
          <w:i/>
        </w:rPr>
        <w:t xml:space="preserve">developed by Eric Lachapelle and Mohammad Khomeiri. </w:t>
      </w:r>
    </w:p>
    <w:p w14:paraId="3ECE8611" w14:textId="45E3B4F7" w:rsidR="00BD54A7" w:rsidRPr="00BD54A7" w:rsidRDefault="00BD54A7" w:rsidP="007A3376">
      <w:pPr>
        <w:pStyle w:val="ListParagraph"/>
        <w:numPr>
          <w:ilvl w:val="0"/>
          <w:numId w:val="8"/>
        </w:numPr>
        <w:spacing w:line="360" w:lineRule="auto"/>
        <w:rPr>
          <w:i/>
        </w:rPr>
      </w:pPr>
      <w:r>
        <w:rPr>
          <w:i/>
        </w:rPr>
        <w:t>They equally divided the documentation</w:t>
      </w:r>
      <w:r w:rsidR="0015095E">
        <w:rPr>
          <w:i/>
        </w:rPr>
        <w:t xml:space="preserve"> /analysis, and the construction phases</w:t>
      </w:r>
      <w:r>
        <w:rPr>
          <w:i/>
        </w:rPr>
        <w:t>.</w:t>
      </w:r>
    </w:p>
    <w:p w14:paraId="3544141E" w14:textId="39AAEB5C" w:rsidR="00477F76" w:rsidRDefault="00477F76" w:rsidP="007A3376">
      <w:pPr>
        <w:pStyle w:val="Heading1"/>
        <w:spacing w:line="360" w:lineRule="auto"/>
      </w:pPr>
      <w:r>
        <w:t>Technical architecture</w:t>
      </w:r>
    </w:p>
    <w:p w14:paraId="75334728" w14:textId="4F1939FA" w:rsidR="00BD54A7" w:rsidRDefault="00BD54A7" w:rsidP="007A3376">
      <w:pPr>
        <w:pStyle w:val="ListParagraph"/>
        <w:numPr>
          <w:ilvl w:val="0"/>
          <w:numId w:val="9"/>
        </w:numPr>
        <w:spacing w:line="360" w:lineRule="auto"/>
        <w:rPr>
          <w:i/>
        </w:rPr>
      </w:pPr>
      <w:r>
        <w:rPr>
          <w:i/>
        </w:rPr>
        <w:t>JavaScript</w:t>
      </w:r>
      <w:bookmarkStart w:id="0" w:name="_GoBack"/>
      <w:bookmarkEnd w:id="0"/>
    </w:p>
    <w:p w14:paraId="227073DA" w14:textId="3541354B" w:rsidR="00BD54A7" w:rsidRDefault="00BD54A7" w:rsidP="007A3376">
      <w:pPr>
        <w:pStyle w:val="ListParagraph"/>
        <w:numPr>
          <w:ilvl w:val="0"/>
          <w:numId w:val="9"/>
        </w:numPr>
        <w:spacing w:line="360" w:lineRule="auto"/>
        <w:rPr>
          <w:i/>
        </w:rPr>
      </w:pPr>
      <w:r>
        <w:rPr>
          <w:i/>
        </w:rPr>
        <w:t>HTML5</w:t>
      </w:r>
    </w:p>
    <w:p w14:paraId="15D2061D" w14:textId="01C8411F" w:rsidR="00BD54A7" w:rsidRDefault="00BD54A7" w:rsidP="007A3376">
      <w:pPr>
        <w:pStyle w:val="ListParagraph"/>
        <w:numPr>
          <w:ilvl w:val="0"/>
          <w:numId w:val="9"/>
        </w:numPr>
        <w:spacing w:line="360" w:lineRule="auto"/>
        <w:rPr>
          <w:i/>
        </w:rPr>
      </w:pPr>
      <w:r>
        <w:rPr>
          <w:i/>
        </w:rPr>
        <w:t>CSS</w:t>
      </w:r>
    </w:p>
    <w:p w14:paraId="21A63EE9" w14:textId="021F798F" w:rsidR="00BD54A7" w:rsidRDefault="00BD54A7" w:rsidP="007A3376">
      <w:pPr>
        <w:pStyle w:val="ListParagraph"/>
        <w:numPr>
          <w:ilvl w:val="0"/>
          <w:numId w:val="9"/>
        </w:numPr>
        <w:spacing w:line="360" w:lineRule="auto"/>
        <w:rPr>
          <w:i/>
        </w:rPr>
      </w:pPr>
      <w:r>
        <w:rPr>
          <w:i/>
        </w:rPr>
        <w:t>JQuery</w:t>
      </w:r>
      <w:r w:rsidR="007A3376">
        <w:rPr>
          <w:i/>
        </w:rPr>
        <w:t xml:space="preserve"> Mobile</w:t>
      </w:r>
    </w:p>
    <w:p w14:paraId="7A76F8E2" w14:textId="075801DD" w:rsidR="00BD54A7" w:rsidRDefault="00BD54A7" w:rsidP="007A3376">
      <w:pPr>
        <w:pStyle w:val="ListParagraph"/>
        <w:numPr>
          <w:ilvl w:val="0"/>
          <w:numId w:val="9"/>
        </w:numPr>
        <w:spacing w:line="360" w:lineRule="auto"/>
        <w:rPr>
          <w:i/>
        </w:rPr>
      </w:pPr>
      <w:r>
        <w:rPr>
          <w:i/>
        </w:rPr>
        <w:t>C</w:t>
      </w:r>
      <w:r w:rsidR="007A3376">
        <w:rPr>
          <w:i/>
        </w:rPr>
        <w:t xml:space="preserve">ordova / </w:t>
      </w:r>
      <w:proofErr w:type="spellStart"/>
      <w:r w:rsidR="007A3376">
        <w:rPr>
          <w:i/>
        </w:rPr>
        <w:t>PhoneGap</w:t>
      </w:r>
      <w:proofErr w:type="spellEnd"/>
    </w:p>
    <w:p w14:paraId="564C1D60" w14:textId="18D84459" w:rsidR="007A3376" w:rsidRDefault="007A3376" w:rsidP="007A3376">
      <w:pPr>
        <w:pStyle w:val="ListParagraph"/>
        <w:numPr>
          <w:ilvl w:val="0"/>
          <w:numId w:val="9"/>
        </w:numPr>
        <w:spacing w:line="360" w:lineRule="auto"/>
        <w:rPr>
          <w:i/>
        </w:rPr>
      </w:pPr>
      <w:r>
        <w:rPr>
          <w:i/>
        </w:rPr>
        <w:t>Android Studio</w:t>
      </w:r>
    </w:p>
    <w:p w14:paraId="410FDE84" w14:textId="23C2E575" w:rsidR="007A3376" w:rsidRDefault="007A3376" w:rsidP="007A3376">
      <w:pPr>
        <w:pStyle w:val="ListParagraph"/>
        <w:numPr>
          <w:ilvl w:val="0"/>
          <w:numId w:val="9"/>
        </w:numPr>
        <w:spacing w:line="360" w:lineRule="auto"/>
        <w:rPr>
          <w:i/>
        </w:rPr>
      </w:pPr>
      <w:proofErr w:type="spellStart"/>
      <w:r>
        <w:rPr>
          <w:i/>
        </w:rPr>
        <w:t>WebStorm</w:t>
      </w:r>
      <w:proofErr w:type="spellEnd"/>
      <w:r>
        <w:rPr>
          <w:i/>
        </w:rPr>
        <w:t xml:space="preserve"> IDE</w:t>
      </w:r>
    </w:p>
    <w:p w14:paraId="7B4F9179" w14:textId="368CC3C5" w:rsidR="007A3376" w:rsidRDefault="007A3376" w:rsidP="007A3376">
      <w:pPr>
        <w:pStyle w:val="ListParagraph"/>
        <w:numPr>
          <w:ilvl w:val="0"/>
          <w:numId w:val="9"/>
        </w:numPr>
        <w:spacing w:line="360" w:lineRule="auto"/>
        <w:rPr>
          <w:i/>
        </w:rPr>
      </w:pPr>
      <w:r>
        <w:rPr>
          <w:i/>
        </w:rPr>
        <w:t>SQL</w:t>
      </w:r>
    </w:p>
    <w:p w14:paraId="5742B5C4" w14:textId="6BB7DAF6" w:rsidR="00477F76" w:rsidRDefault="00477F76" w:rsidP="007A3376">
      <w:pPr>
        <w:spacing w:line="360" w:lineRule="auto"/>
      </w:pPr>
    </w:p>
    <w:sectPr w:rsidR="00477F7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2A2A4" w14:textId="77777777" w:rsidR="001074B0" w:rsidRDefault="001074B0">
      <w:pPr>
        <w:spacing w:after="0" w:line="240" w:lineRule="auto"/>
      </w:pPr>
      <w:r>
        <w:separator/>
      </w:r>
    </w:p>
  </w:endnote>
  <w:endnote w:type="continuationSeparator" w:id="0">
    <w:p w14:paraId="7838FAAE" w14:textId="77777777" w:rsidR="001074B0" w:rsidRDefault="00107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091404"/>
      <w:docPartObj>
        <w:docPartGallery w:val="Page Numbers (Bottom of Page)"/>
        <w:docPartUnique/>
      </w:docPartObj>
    </w:sdtPr>
    <w:sdtEndPr>
      <w:rPr>
        <w:i/>
      </w:rPr>
    </w:sdtEndPr>
    <w:sdtContent>
      <w:p w14:paraId="4D1EE379" w14:textId="0D5BCD38" w:rsidR="00B02086" w:rsidRDefault="00B02086" w:rsidP="00752D5C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675"/>
          <w:gridCol w:w="4675"/>
        </w:tblGrid>
        <w:tr w:rsidR="00B02086" w:rsidRPr="00B02086" w14:paraId="5F41F61C" w14:textId="77777777" w:rsidTr="00B02086">
          <w:tc>
            <w:tcPr>
              <w:tcW w:w="4675" w:type="dxa"/>
            </w:tcPr>
            <w:p w14:paraId="0E98BACB" w14:textId="6A9A8997" w:rsidR="00B02086" w:rsidRPr="00B02086" w:rsidRDefault="00B02086" w:rsidP="00B02086">
              <w:pPr>
                <w:pStyle w:val="Footer"/>
                <w:rPr>
                  <w:i/>
                </w:rPr>
              </w:pPr>
              <w:r w:rsidRPr="00B02086">
                <w:rPr>
                  <w:i/>
                </w:rPr>
                <w:t>Project Charter</w:t>
              </w:r>
            </w:p>
          </w:tc>
          <w:tc>
            <w:tcPr>
              <w:tcW w:w="4675" w:type="dxa"/>
            </w:tcPr>
            <w:p w14:paraId="1442BC64" w14:textId="106F1A78" w:rsidR="00B02086" w:rsidRPr="00B02086" w:rsidRDefault="00B02086" w:rsidP="00B02086">
              <w:pPr>
                <w:pStyle w:val="Footer"/>
                <w:jc w:val="right"/>
                <w:rPr>
                  <w:i/>
                </w:rPr>
              </w:pPr>
              <w:r w:rsidRPr="00B02086">
                <w:rPr>
                  <w:i/>
                </w:rPr>
                <w:t xml:space="preserve">Page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PAGE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15095E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  <w:r w:rsidRPr="00B02086">
                <w:rPr>
                  <w:i/>
                </w:rPr>
                <w:t xml:space="preserve"> of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NUMPAGES 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15095E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14:paraId="755CCF42" w14:textId="0861208F" w:rsidR="00752D5C" w:rsidRPr="00752D5C" w:rsidRDefault="00752D5C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62B9C" w14:textId="77777777" w:rsidR="001074B0" w:rsidRDefault="001074B0">
      <w:pPr>
        <w:spacing w:after="0" w:line="240" w:lineRule="auto"/>
      </w:pPr>
      <w:r>
        <w:separator/>
      </w:r>
    </w:p>
  </w:footnote>
  <w:footnote w:type="continuationSeparator" w:id="0">
    <w:p w14:paraId="5D131591" w14:textId="77777777" w:rsidR="001074B0" w:rsidRDefault="00107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9CA19" w14:textId="77777777" w:rsidR="001772A9" w:rsidRPr="00F47BCF" w:rsidRDefault="001772A9" w:rsidP="00F47BCF">
    <w:pPr>
      <w:pStyle w:val="Header"/>
      <w:jc w:val="right"/>
      <w:rPr>
        <w:i/>
        <w:lang w:val="en-CA"/>
      </w:rPr>
    </w:pPr>
    <w:r w:rsidRPr="00F47BCF">
      <w:rPr>
        <w:i/>
        <w:lang w:val="en-CA"/>
      </w:rPr>
      <w:t>PROG3180: Programming Mobile Applications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AACB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02E"/>
    <w:multiLevelType w:val="hybridMultilevel"/>
    <w:tmpl w:val="DC5673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F978AA"/>
    <w:multiLevelType w:val="hybridMultilevel"/>
    <w:tmpl w:val="C918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40D80"/>
    <w:multiLevelType w:val="hybridMultilevel"/>
    <w:tmpl w:val="71847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D1C7F"/>
    <w:multiLevelType w:val="hybridMultilevel"/>
    <w:tmpl w:val="BBD6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71468"/>
    <w:multiLevelType w:val="hybridMultilevel"/>
    <w:tmpl w:val="FE2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CF"/>
    <w:rsid w:val="000470DA"/>
    <w:rsid w:val="00050CEC"/>
    <w:rsid w:val="001074B0"/>
    <w:rsid w:val="0015095E"/>
    <w:rsid w:val="001772A9"/>
    <w:rsid w:val="0023534E"/>
    <w:rsid w:val="0030329D"/>
    <w:rsid w:val="003E370F"/>
    <w:rsid w:val="00440FF4"/>
    <w:rsid w:val="00477F76"/>
    <w:rsid w:val="00752D5C"/>
    <w:rsid w:val="007A3376"/>
    <w:rsid w:val="007A4B12"/>
    <w:rsid w:val="00917511"/>
    <w:rsid w:val="0094005C"/>
    <w:rsid w:val="00A43068"/>
    <w:rsid w:val="00AD482D"/>
    <w:rsid w:val="00B02086"/>
    <w:rsid w:val="00B37CCE"/>
    <w:rsid w:val="00BD54A7"/>
    <w:rsid w:val="00CB0BE7"/>
    <w:rsid w:val="00D82ED6"/>
    <w:rsid w:val="00E128DA"/>
    <w:rsid w:val="00E64FF8"/>
    <w:rsid w:val="00EE477D"/>
    <w:rsid w:val="00F3272C"/>
    <w:rsid w:val="00F4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89B"/>
  <w15:docId w15:val="{51E17270-B033-4230-80B5-96BA018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CF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BCF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BCF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52D5C"/>
    <w:pPr>
      <w:jc w:val="center"/>
    </w:pPr>
    <w:rPr>
      <w:bCs/>
      <w:color w:val="2C2C2C" w:themeColor="text1"/>
      <w:sz w:val="20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BCF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BCF"/>
    <w:rPr>
      <w:rFonts w:ascii="Bookman Old Style" w:hAnsi="Bookman Old Style"/>
    </w:rPr>
  </w:style>
  <w:style w:type="paragraph" w:customStyle="1" w:styleId="TableHeader">
    <w:name w:val="Table Header"/>
    <w:basedOn w:val="Normal"/>
    <w:qFormat/>
    <w:rsid w:val="00E128DA"/>
    <w:pPr>
      <w:shd w:val="clear" w:color="auto" w:fill="C5FCE4" w:themeFill="accent3" w:themeFillTint="33"/>
      <w:spacing w:after="120" w:line="360" w:lineRule="auto"/>
    </w:pPr>
    <w:rPr>
      <w:rFonts w:ascii="Corbel" w:hAnsi="Corbel"/>
      <w:caps/>
    </w:rPr>
  </w:style>
  <w:style w:type="paragraph" w:customStyle="1" w:styleId="Hint">
    <w:name w:val="Hint"/>
    <w:basedOn w:val="Normal"/>
    <w:qFormat/>
    <w:rsid w:val="00477F76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i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0DE14A-13D5-4E98-9E8A-AFF736AE6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Sabbir Ahmed</dc:creator>
  <cp:keywords/>
  <cp:lastModifiedBy>Eric Lachapelle</cp:lastModifiedBy>
  <cp:revision>8</cp:revision>
  <dcterms:created xsi:type="dcterms:W3CDTF">2016-04-09T22:03:00Z</dcterms:created>
  <dcterms:modified xsi:type="dcterms:W3CDTF">2016-04-17T22:36:00Z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