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C07C53" w14:textId="77B5AD7C" w:rsidR="007F578A" w:rsidRDefault="00261710" w:rsidP="007F578A">
      <w:pPr>
        <w:pStyle w:val="Title"/>
      </w:pPr>
      <w:r>
        <w:t>u</w:t>
      </w:r>
      <w:r w:rsidR="006C3376">
        <w:t>se case description</w:t>
      </w:r>
      <w:r w:rsidR="00822FBB">
        <w:t>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249"/>
        <w:gridCol w:w="441"/>
        <w:gridCol w:w="3100"/>
        <w:gridCol w:w="423"/>
        <w:gridCol w:w="3142"/>
      </w:tblGrid>
      <w:tr w:rsidR="00F679CD" w14:paraId="629DCC33" w14:textId="77777777" w:rsidTr="00304E8B">
        <w:tc>
          <w:tcPr>
            <w:tcW w:w="2249" w:type="dxa"/>
            <w:shd w:val="clear" w:color="auto" w:fill="C9ECFC" w:themeFill="text2" w:themeFillTint="33"/>
            <w:vAlign w:val="center"/>
          </w:tcPr>
          <w:p w14:paraId="7FD0DAD7" w14:textId="11EFC65F" w:rsidR="00F679CD" w:rsidRDefault="00F679CD" w:rsidP="00F679CD">
            <w:r>
              <w:t>Use case #</w:t>
            </w:r>
          </w:p>
        </w:tc>
        <w:tc>
          <w:tcPr>
            <w:tcW w:w="7106" w:type="dxa"/>
            <w:gridSpan w:val="4"/>
          </w:tcPr>
          <w:p w14:paraId="0A686956" w14:textId="3699D61F" w:rsidR="00F679CD" w:rsidRDefault="00F679CD" w:rsidP="00F679CD">
            <w:r>
              <w:t>UC01</w:t>
            </w:r>
          </w:p>
        </w:tc>
      </w:tr>
      <w:tr w:rsidR="00F679CD" w14:paraId="52E566DA" w14:textId="77777777" w:rsidTr="00304E8B">
        <w:tc>
          <w:tcPr>
            <w:tcW w:w="2249" w:type="dxa"/>
            <w:shd w:val="clear" w:color="auto" w:fill="C9ECFC" w:themeFill="text2" w:themeFillTint="33"/>
            <w:vAlign w:val="center"/>
          </w:tcPr>
          <w:p w14:paraId="69F797D7" w14:textId="0ED8F1E6" w:rsidR="00F679CD" w:rsidRDefault="00F679CD" w:rsidP="00F679CD">
            <w:r>
              <w:t>Use case name</w:t>
            </w:r>
          </w:p>
        </w:tc>
        <w:tc>
          <w:tcPr>
            <w:tcW w:w="7106" w:type="dxa"/>
            <w:gridSpan w:val="4"/>
          </w:tcPr>
          <w:p w14:paraId="5A88F32A" w14:textId="301AE937" w:rsidR="00F679CD" w:rsidRDefault="00CB73E2" w:rsidP="00F679CD">
            <w:r>
              <w:t>View List</w:t>
            </w:r>
          </w:p>
        </w:tc>
      </w:tr>
      <w:tr w:rsidR="00F679CD" w14:paraId="2C2692CE" w14:textId="77777777" w:rsidTr="00304E8B">
        <w:tc>
          <w:tcPr>
            <w:tcW w:w="2249" w:type="dxa"/>
            <w:shd w:val="clear" w:color="auto" w:fill="C9ECFC" w:themeFill="text2" w:themeFillTint="33"/>
            <w:vAlign w:val="center"/>
          </w:tcPr>
          <w:p w14:paraId="5AAFB710" w14:textId="46B83229" w:rsidR="00F679CD" w:rsidRDefault="00F679CD" w:rsidP="00F679CD">
            <w:r>
              <w:t>Scenario</w:t>
            </w:r>
          </w:p>
        </w:tc>
        <w:tc>
          <w:tcPr>
            <w:tcW w:w="7106" w:type="dxa"/>
            <w:gridSpan w:val="4"/>
          </w:tcPr>
          <w:p w14:paraId="220EC84A" w14:textId="0C0C7ED0" w:rsidR="00F679CD" w:rsidRDefault="00CB73E2" w:rsidP="00F679CD">
            <w:r>
              <w:t>User wants to check their grocery list.</w:t>
            </w:r>
          </w:p>
        </w:tc>
      </w:tr>
      <w:tr w:rsidR="00F679CD" w14:paraId="622CFF31" w14:textId="77777777" w:rsidTr="00304E8B">
        <w:tc>
          <w:tcPr>
            <w:tcW w:w="2249" w:type="dxa"/>
            <w:shd w:val="clear" w:color="auto" w:fill="C9ECFC" w:themeFill="text2" w:themeFillTint="33"/>
            <w:vAlign w:val="center"/>
          </w:tcPr>
          <w:p w14:paraId="5EDAAD18" w14:textId="23693300" w:rsidR="00F679CD" w:rsidRDefault="00F679CD" w:rsidP="00F679CD">
            <w:r>
              <w:t>Triggering event</w:t>
            </w:r>
          </w:p>
        </w:tc>
        <w:tc>
          <w:tcPr>
            <w:tcW w:w="7106" w:type="dxa"/>
            <w:gridSpan w:val="4"/>
          </w:tcPr>
          <w:p w14:paraId="062F5DC5" w14:textId="1EE2317C" w:rsidR="00F679CD" w:rsidRDefault="00CB73E2" w:rsidP="00CB73E2">
            <w:r>
              <w:t>User clicks on list.</w:t>
            </w:r>
          </w:p>
        </w:tc>
      </w:tr>
      <w:tr w:rsidR="00F679CD" w14:paraId="2063F630" w14:textId="77777777" w:rsidTr="00304E8B">
        <w:tc>
          <w:tcPr>
            <w:tcW w:w="2249" w:type="dxa"/>
            <w:shd w:val="clear" w:color="auto" w:fill="C9ECFC" w:themeFill="text2" w:themeFillTint="33"/>
            <w:vAlign w:val="center"/>
          </w:tcPr>
          <w:p w14:paraId="7346F694" w14:textId="15D65441" w:rsidR="00F679CD" w:rsidRDefault="00F679CD" w:rsidP="00F679CD">
            <w:r>
              <w:t>Brief description</w:t>
            </w:r>
          </w:p>
        </w:tc>
        <w:tc>
          <w:tcPr>
            <w:tcW w:w="7106" w:type="dxa"/>
            <w:gridSpan w:val="4"/>
          </w:tcPr>
          <w:p w14:paraId="046E8EAB" w14:textId="48C26CF1" w:rsidR="00F679CD" w:rsidRDefault="00CB73E2" w:rsidP="00CB73E2">
            <w:r>
              <w:t xml:space="preserve">User navigates to ‘Lists’ </w:t>
            </w:r>
            <w:r>
              <w:t>page</w:t>
            </w:r>
            <w:r>
              <w:t xml:space="preserve"> and</w:t>
            </w:r>
            <w:r>
              <w:t xml:space="preserve"> clicks on desired list.</w:t>
            </w:r>
          </w:p>
        </w:tc>
      </w:tr>
      <w:tr w:rsidR="00F679CD" w14:paraId="65CFF5A7" w14:textId="77777777" w:rsidTr="00304E8B">
        <w:tc>
          <w:tcPr>
            <w:tcW w:w="2249" w:type="dxa"/>
            <w:shd w:val="clear" w:color="auto" w:fill="C9ECFC" w:themeFill="text2" w:themeFillTint="33"/>
            <w:vAlign w:val="center"/>
          </w:tcPr>
          <w:p w14:paraId="35E84E87" w14:textId="5A6AFF81" w:rsidR="00F679CD" w:rsidRDefault="00F679CD" w:rsidP="00F679CD">
            <w:r>
              <w:t>Actors</w:t>
            </w:r>
          </w:p>
        </w:tc>
        <w:tc>
          <w:tcPr>
            <w:tcW w:w="7106" w:type="dxa"/>
            <w:gridSpan w:val="4"/>
          </w:tcPr>
          <w:p w14:paraId="2C1968A3" w14:textId="4B5EE2D3" w:rsidR="00F679CD" w:rsidRDefault="00CB73E2" w:rsidP="00F679CD">
            <w:r>
              <w:t>User</w:t>
            </w:r>
          </w:p>
        </w:tc>
      </w:tr>
      <w:tr w:rsidR="00F679CD" w14:paraId="117C424A" w14:textId="77777777" w:rsidTr="00304E8B">
        <w:tc>
          <w:tcPr>
            <w:tcW w:w="2249" w:type="dxa"/>
            <w:shd w:val="clear" w:color="auto" w:fill="C9ECFC" w:themeFill="text2" w:themeFillTint="33"/>
            <w:vAlign w:val="center"/>
          </w:tcPr>
          <w:p w14:paraId="760FE999" w14:textId="492AED28" w:rsidR="00F679CD" w:rsidRDefault="00F679CD" w:rsidP="00F679CD">
            <w:r>
              <w:t>Related use cases</w:t>
            </w:r>
          </w:p>
        </w:tc>
        <w:tc>
          <w:tcPr>
            <w:tcW w:w="7106" w:type="dxa"/>
            <w:gridSpan w:val="4"/>
          </w:tcPr>
          <w:p w14:paraId="5B817BEE" w14:textId="364CCE82" w:rsidR="00F679CD" w:rsidRDefault="00CB73E2" w:rsidP="00F679CD">
            <w:r>
              <w:t>N/A</w:t>
            </w:r>
          </w:p>
        </w:tc>
      </w:tr>
      <w:tr w:rsidR="00F679CD" w14:paraId="2DC40CA9" w14:textId="77777777" w:rsidTr="00304E8B">
        <w:tc>
          <w:tcPr>
            <w:tcW w:w="2249" w:type="dxa"/>
            <w:shd w:val="clear" w:color="auto" w:fill="C9ECFC" w:themeFill="text2" w:themeFillTint="33"/>
            <w:vAlign w:val="center"/>
          </w:tcPr>
          <w:p w14:paraId="6707C8C7" w14:textId="33C4BA48" w:rsidR="00F679CD" w:rsidRDefault="00F679CD" w:rsidP="00F679CD">
            <w:r>
              <w:t>Pre-conditions</w:t>
            </w:r>
          </w:p>
        </w:tc>
        <w:tc>
          <w:tcPr>
            <w:tcW w:w="7106" w:type="dxa"/>
            <w:gridSpan w:val="4"/>
          </w:tcPr>
          <w:p w14:paraId="30AE6777" w14:textId="22EBB276" w:rsidR="00F679CD" w:rsidRDefault="00CB73E2" w:rsidP="00F679CD">
            <w:r>
              <w:t>There must be a created list to view.</w:t>
            </w:r>
          </w:p>
        </w:tc>
      </w:tr>
      <w:tr w:rsidR="00F679CD" w14:paraId="75D9B9A7" w14:textId="77777777" w:rsidTr="00304E8B">
        <w:tc>
          <w:tcPr>
            <w:tcW w:w="2249" w:type="dxa"/>
            <w:shd w:val="clear" w:color="auto" w:fill="C9ECFC" w:themeFill="text2" w:themeFillTint="33"/>
            <w:vAlign w:val="center"/>
          </w:tcPr>
          <w:p w14:paraId="55266D5C" w14:textId="361E196F" w:rsidR="00F679CD" w:rsidRDefault="00F679CD" w:rsidP="00F679CD">
            <w:r>
              <w:t>Post-conditions</w:t>
            </w:r>
          </w:p>
        </w:tc>
        <w:tc>
          <w:tcPr>
            <w:tcW w:w="7106" w:type="dxa"/>
            <w:gridSpan w:val="4"/>
          </w:tcPr>
          <w:p w14:paraId="3E3E4494" w14:textId="0331222D" w:rsidR="00F679CD" w:rsidRDefault="00CB73E2" w:rsidP="00F679CD">
            <w:r>
              <w:t>N/A</w:t>
            </w:r>
          </w:p>
        </w:tc>
      </w:tr>
      <w:tr w:rsidR="00F679CD" w14:paraId="54ED7E96" w14:textId="77777777" w:rsidTr="00304E8B">
        <w:trPr>
          <w:trHeight w:val="96"/>
        </w:trPr>
        <w:tc>
          <w:tcPr>
            <w:tcW w:w="2249" w:type="dxa"/>
            <w:vMerge w:val="restart"/>
            <w:shd w:val="clear" w:color="auto" w:fill="C9ECFC" w:themeFill="text2" w:themeFillTint="33"/>
            <w:vAlign w:val="center"/>
          </w:tcPr>
          <w:p w14:paraId="37B60C12" w14:textId="3BC2821A" w:rsidR="00F679CD" w:rsidRDefault="00F679CD" w:rsidP="00F679CD">
            <w:r>
              <w:t>Flow of events</w:t>
            </w:r>
          </w:p>
        </w:tc>
        <w:tc>
          <w:tcPr>
            <w:tcW w:w="3541" w:type="dxa"/>
            <w:gridSpan w:val="2"/>
          </w:tcPr>
          <w:p w14:paraId="5227B203" w14:textId="6BDE2277" w:rsidR="00F679CD" w:rsidRDefault="00F679CD" w:rsidP="00F679CD">
            <w:r>
              <w:t>Actor</w:t>
            </w:r>
          </w:p>
        </w:tc>
        <w:tc>
          <w:tcPr>
            <w:tcW w:w="3565" w:type="dxa"/>
            <w:gridSpan w:val="2"/>
          </w:tcPr>
          <w:p w14:paraId="5DF9D858" w14:textId="6DFF4400" w:rsidR="00F679CD" w:rsidRDefault="00F679CD" w:rsidP="00F679CD">
            <w:r>
              <w:t>System</w:t>
            </w:r>
          </w:p>
        </w:tc>
      </w:tr>
      <w:tr w:rsidR="00F679CD" w14:paraId="03FCC497" w14:textId="77777777" w:rsidTr="00304E8B">
        <w:trPr>
          <w:trHeight w:val="93"/>
        </w:trPr>
        <w:tc>
          <w:tcPr>
            <w:tcW w:w="2249" w:type="dxa"/>
            <w:vMerge/>
            <w:shd w:val="clear" w:color="auto" w:fill="C9ECFC" w:themeFill="text2" w:themeFillTint="33"/>
            <w:vAlign w:val="center"/>
          </w:tcPr>
          <w:p w14:paraId="67BDE812" w14:textId="77777777" w:rsidR="00F679CD" w:rsidRDefault="00F679CD" w:rsidP="00F679CD"/>
        </w:tc>
        <w:tc>
          <w:tcPr>
            <w:tcW w:w="441" w:type="dxa"/>
          </w:tcPr>
          <w:p w14:paraId="66BFDE1D" w14:textId="74E0A537" w:rsidR="00F679CD" w:rsidRDefault="00F679CD" w:rsidP="00F679CD">
            <w:r>
              <w:t>1.</w:t>
            </w:r>
          </w:p>
        </w:tc>
        <w:tc>
          <w:tcPr>
            <w:tcW w:w="3100" w:type="dxa"/>
          </w:tcPr>
          <w:p w14:paraId="69B8DA9F" w14:textId="615C4C68" w:rsidR="00F679CD" w:rsidRDefault="00CB73E2" w:rsidP="00CB73E2">
            <w:r>
              <w:t>User navigates to ‘Lists’ page.</w:t>
            </w:r>
          </w:p>
        </w:tc>
        <w:tc>
          <w:tcPr>
            <w:tcW w:w="423" w:type="dxa"/>
          </w:tcPr>
          <w:p w14:paraId="73A7E8AA" w14:textId="5E06BC94" w:rsidR="00F679CD" w:rsidRDefault="00F679CD" w:rsidP="00F679CD">
            <w:r>
              <w:t>2.</w:t>
            </w:r>
          </w:p>
        </w:tc>
        <w:tc>
          <w:tcPr>
            <w:tcW w:w="3142" w:type="dxa"/>
          </w:tcPr>
          <w:p w14:paraId="7B7CF62B" w14:textId="2A0DBABC" w:rsidR="00F679CD" w:rsidRDefault="00CB73E2" w:rsidP="00F679CD">
            <w:r>
              <w:t>Lists are displayed in list form.</w:t>
            </w:r>
          </w:p>
        </w:tc>
      </w:tr>
      <w:tr w:rsidR="00F679CD" w14:paraId="1AF28E33" w14:textId="77777777" w:rsidTr="00304E8B">
        <w:trPr>
          <w:trHeight w:val="93"/>
        </w:trPr>
        <w:tc>
          <w:tcPr>
            <w:tcW w:w="2249" w:type="dxa"/>
            <w:vMerge/>
            <w:shd w:val="clear" w:color="auto" w:fill="C9ECFC" w:themeFill="text2" w:themeFillTint="33"/>
            <w:vAlign w:val="center"/>
          </w:tcPr>
          <w:p w14:paraId="130E76CD" w14:textId="77777777" w:rsidR="00F679CD" w:rsidRDefault="00F679CD" w:rsidP="00F679CD"/>
        </w:tc>
        <w:tc>
          <w:tcPr>
            <w:tcW w:w="441" w:type="dxa"/>
          </w:tcPr>
          <w:p w14:paraId="7F94637C" w14:textId="437D5601" w:rsidR="00F679CD" w:rsidRDefault="00F679CD" w:rsidP="00F679CD">
            <w:r>
              <w:t>3.</w:t>
            </w:r>
          </w:p>
        </w:tc>
        <w:tc>
          <w:tcPr>
            <w:tcW w:w="3100" w:type="dxa"/>
          </w:tcPr>
          <w:p w14:paraId="7AB97EC2" w14:textId="7AA59027" w:rsidR="00F679CD" w:rsidRDefault="00CB73E2" w:rsidP="00CB73E2">
            <w:r>
              <w:t>User clicks on desired list</w:t>
            </w:r>
          </w:p>
        </w:tc>
        <w:tc>
          <w:tcPr>
            <w:tcW w:w="423" w:type="dxa"/>
          </w:tcPr>
          <w:p w14:paraId="3940DC47" w14:textId="3A592ED8" w:rsidR="00F679CD" w:rsidRDefault="00F679CD" w:rsidP="00F679CD">
            <w:r>
              <w:t>4.</w:t>
            </w:r>
          </w:p>
        </w:tc>
        <w:tc>
          <w:tcPr>
            <w:tcW w:w="3142" w:type="dxa"/>
          </w:tcPr>
          <w:p w14:paraId="2CF054D1" w14:textId="19B91570" w:rsidR="00F679CD" w:rsidRDefault="00CB73E2" w:rsidP="00F679CD">
            <w:r>
              <w:t>List is displayed.</w:t>
            </w:r>
          </w:p>
        </w:tc>
      </w:tr>
      <w:tr w:rsidR="00F679CD" w14:paraId="3F3B6F97" w14:textId="77777777" w:rsidTr="00CB73E2">
        <w:trPr>
          <w:trHeight w:val="70"/>
        </w:trPr>
        <w:tc>
          <w:tcPr>
            <w:tcW w:w="2249" w:type="dxa"/>
            <w:vMerge/>
            <w:shd w:val="clear" w:color="auto" w:fill="C9ECFC" w:themeFill="text2" w:themeFillTint="33"/>
            <w:vAlign w:val="center"/>
          </w:tcPr>
          <w:p w14:paraId="6645FDD0" w14:textId="77777777" w:rsidR="00F679CD" w:rsidRDefault="00F679CD" w:rsidP="00F679CD"/>
        </w:tc>
        <w:tc>
          <w:tcPr>
            <w:tcW w:w="441" w:type="dxa"/>
          </w:tcPr>
          <w:p w14:paraId="4FB769A3" w14:textId="53DC6526" w:rsidR="00F679CD" w:rsidRDefault="00F679CD" w:rsidP="00F679CD"/>
        </w:tc>
        <w:tc>
          <w:tcPr>
            <w:tcW w:w="3100" w:type="dxa"/>
          </w:tcPr>
          <w:p w14:paraId="4A5C8215" w14:textId="773C0017" w:rsidR="00F679CD" w:rsidRDefault="00F679CD" w:rsidP="00F679CD"/>
        </w:tc>
        <w:tc>
          <w:tcPr>
            <w:tcW w:w="423" w:type="dxa"/>
          </w:tcPr>
          <w:p w14:paraId="59F740BC" w14:textId="01CED7DE" w:rsidR="00F679CD" w:rsidRDefault="00F679CD" w:rsidP="00F679CD"/>
        </w:tc>
        <w:tc>
          <w:tcPr>
            <w:tcW w:w="3142" w:type="dxa"/>
          </w:tcPr>
          <w:p w14:paraId="2626F2C0" w14:textId="1A77D263" w:rsidR="00F679CD" w:rsidRDefault="00F679CD" w:rsidP="00F679CD"/>
        </w:tc>
      </w:tr>
      <w:tr w:rsidR="00F679CD" w14:paraId="1E73791A" w14:textId="77777777" w:rsidTr="00304E8B">
        <w:tc>
          <w:tcPr>
            <w:tcW w:w="2249" w:type="dxa"/>
            <w:shd w:val="clear" w:color="auto" w:fill="C9ECFC" w:themeFill="text2" w:themeFillTint="33"/>
            <w:vAlign w:val="center"/>
          </w:tcPr>
          <w:p w14:paraId="49007FAB" w14:textId="300603ED" w:rsidR="00F679CD" w:rsidRDefault="00F679CD" w:rsidP="00F679CD">
            <w:r>
              <w:t>Exceptions</w:t>
            </w:r>
          </w:p>
        </w:tc>
        <w:tc>
          <w:tcPr>
            <w:tcW w:w="7106" w:type="dxa"/>
            <w:gridSpan w:val="4"/>
          </w:tcPr>
          <w:p w14:paraId="332E9E16" w14:textId="1DED1960" w:rsidR="00F679CD" w:rsidRDefault="00CB73E2" w:rsidP="00532EFA">
            <w:pPr>
              <w:keepNext/>
            </w:pPr>
            <w:r>
              <w:t>No lists exist. None are shown.</w:t>
            </w:r>
          </w:p>
        </w:tc>
      </w:tr>
    </w:tbl>
    <w:p w14:paraId="03E9DCF8" w14:textId="02A9B713" w:rsidR="00050CEC" w:rsidRDefault="00532EFA" w:rsidP="00532EFA">
      <w:pPr>
        <w:pStyle w:val="Caption"/>
      </w:pPr>
      <w:r w:rsidRPr="00532EFA">
        <w:t xml:space="preserve">Table </w:t>
      </w:r>
      <w:fldSimple w:instr=" SEQ Table \* ARABIC ">
        <w:r w:rsidRPr="00532EFA">
          <w:t>1</w:t>
        </w:r>
      </w:fldSimple>
      <w:r w:rsidRPr="00532EFA">
        <w:t>: UC01-</w:t>
      </w:r>
      <w:r w:rsidR="00CB73E2">
        <w:t>View List</w:t>
      </w:r>
    </w:p>
    <w:p w14:paraId="3D24D6CD" w14:textId="77777777" w:rsidR="0029155F" w:rsidRDefault="0029155F" w:rsidP="0029155F"/>
    <w:p w14:paraId="5306B765" w14:textId="77777777" w:rsidR="0029155F" w:rsidRDefault="0029155F" w:rsidP="0029155F"/>
    <w:p w14:paraId="43B67CA0" w14:textId="77777777" w:rsidR="0029155F" w:rsidRDefault="0029155F" w:rsidP="0029155F"/>
    <w:p w14:paraId="0FCD73DF" w14:textId="77777777" w:rsidR="00822FBB" w:rsidRDefault="00822FBB" w:rsidP="0029155F"/>
    <w:p w14:paraId="57E2F55F" w14:textId="77777777" w:rsidR="00822FBB" w:rsidRDefault="00822FBB" w:rsidP="0029155F"/>
    <w:p w14:paraId="38EC22AA" w14:textId="77777777" w:rsidR="00822FBB" w:rsidRDefault="00822FBB" w:rsidP="0029155F"/>
    <w:p w14:paraId="55FAB5D7" w14:textId="77777777" w:rsidR="00822FBB" w:rsidRDefault="00822FBB" w:rsidP="0029155F"/>
    <w:p w14:paraId="4AD7E549" w14:textId="77777777" w:rsidR="0029155F" w:rsidRDefault="0029155F" w:rsidP="0029155F"/>
    <w:p w14:paraId="5783EF38" w14:textId="77777777" w:rsidR="0029155F" w:rsidRDefault="0029155F" w:rsidP="0029155F"/>
    <w:p w14:paraId="7B7D1F0B" w14:textId="77777777" w:rsidR="0029155F" w:rsidRDefault="0029155F" w:rsidP="0029155F"/>
    <w:p w14:paraId="0A1CD1D3" w14:textId="77777777" w:rsidR="0029155F" w:rsidRDefault="0029155F" w:rsidP="0029155F"/>
    <w:p w14:paraId="0EAA43A1" w14:textId="77777777" w:rsidR="0029155F" w:rsidRDefault="0029155F" w:rsidP="0029155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249"/>
        <w:gridCol w:w="441"/>
        <w:gridCol w:w="3100"/>
        <w:gridCol w:w="423"/>
        <w:gridCol w:w="3142"/>
      </w:tblGrid>
      <w:tr w:rsidR="0029155F" w14:paraId="6D7F57B9" w14:textId="77777777" w:rsidTr="005D5ED5">
        <w:tc>
          <w:tcPr>
            <w:tcW w:w="2249" w:type="dxa"/>
            <w:shd w:val="clear" w:color="auto" w:fill="C9ECFC" w:themeFill="text2" w:themeFillTint="33"/>
            <w:vAlign w:val="center"/>
          </w:tcPr>
          <w:p w14:paraId="50FB6DCB" w14:textId="77777777" w:rsidR="0029155F" w:rsidRDefault="0029155F" w:rsidP="005D5ED5">
            <w:r>
              <w:lastRenderedPageBreak/>
              <w:t>Use case #</w:t>
            </w:r>
          </w:p>
        </w:tc>
        <w:tc>
          <w:tcPr>
            <w:tcW w:w="7106" w:type="dxa"/>
            <w:gridSpan w:val="4"/>
          </w:tcPr>
          <w:p w14:paraId="58AFDB5D" w14:textId="2BF5F9A1" w:rsidR="0029155F" w:rsidRDefault="00CB73E2" w:rsidP="005D5ED5">
            <w:r>
              <w:t>UC02</w:t>
            </w:r>
          </w:p>
        </w:tc>
      </w:tr>
      <w:tr w:rsidR="0029155F" w14:paraId="5B38F408" w14:textId="77777777" w:rsidTr="005D5ED5">
        <w:tc>
          <w:tcPr>
            <w:tcW w:w="2249" w:type="dxa"/>
            <w:shd w:val="clear" w:color="auto" w:fill="C9ECFC" w:themeFill="text2" w:themeFillTint="33"/>
            <w:vAlign w:val="center"/>
          </w:tcPr>
          <w:p w14:paraId="49554559" w14:textId="77777777" w:rsidR="0029155F" w:rsidRDefault="0029155F" w:rsidP="005D5ED5">
            <w:r>
              <w:t>Use case name</w:t>
            </w:r>
          </w:p>
        </w:tc>
        <w:tc>
          <w:tcPr>
            <w:tcW w:w="7106" w:type="dxa"/>
            <w:gridSpan w:val="4"/>
          </w:tcPr>
          <w:p w14:paraId="67524BF5" w14:textId="02B93F5E" w:rsidR="0029155F" w:rsidRDefault="00CB73E2" w:rsidP="00CB73E2">
            <w:r>
              <w:t>Add Item</w:t>
            </w:r>
          </w:p>
        </w:tc>
      </w:tr>
      <w:tr w:rsidR="0029155F" w14:paraId="28AD5CC2" w14:textId="77777777" w:rsidTr="005D5ED5">
        <w:tc>
          <w:tcPr>
            <w:tcW w:w="2249" w:type="dxa"/>
            <w:shd w:val="clear" w:color="auto" w:fill="C9ECFC" w:themeFill="text2" w:themeFillTint="33"/>
            <w:vAlign w:val="center"/>
          </w:tcPr>
          <w:p w14:paraId="32F6C4AD" w14:textId="77777777" w:rsidR="0029155F" w:rsidRDefault="0029155F" w:rsidP="005D5ED5">
            <w:r>
              <w:t>Scenario</w:t>
            </w:r>
          </w:p>
        </w:tc>
        <w:tc>
          <w:tcPr>
            <w:tcW w:w="7106" w:type="dxa"/>
            <w:gridSpan w:val="4"/>
          </w:tcPr>
          <w:p w14:paraId="3FE3FEA9" w14:textId="225C6A9A" w:rsidR="0029155F" w:rsidRDefault="00CB73E2" w:rsidP="00CB73E2">
            <w:r>
              <w:t>User wants to add an item to their item’s dropdown list.</w:t>
            </w:r>
          </w:p>
        </w:tc>
      </w:tr>
      <w:tr w:rsidR="0029155F" w14:paraId="109D5EF2" w14:textId="77777777" w:rsidTr="005D5ED5">
        <w:tc>
          <w:tcPr>
            <w:tcW w:w="2249" w:type="dxa"/>
            <w:shd w:val="clear" w:color="auto" w:fill="C9ECFC" w:themeFill="text2" w:themeFillTint="33"/>
            <w:vAlign w:val="center"/>
          </w:tcPr>
          <w:p w14:paraId="1DCC3D45" w14:textId="77777777" w:rsidR="0029155F" w:rsidRDefault="0029155F" w:rsidP="005D5ED5">
            <w:r>
              <w:t>Triggering event</w:t>
            </w:r>
          </w:p>
        </w:tc>
        <w:tc>
          <w:tcPr>
            <w:tcW w:w="7106" w:type="dxa"/>
            <w:gridSpan w:val="4"/>
          </w:tcPr>
          <w:p w14:paraId="3F573BC9" w14:textId="78FABA96" w:rsidR="0029155F" w:rsidRDefault="00CB73E2" w:rsidP="00D52A0B">
            <w:r>
              <w:t>User clicks Add button.</w:t>
            </w:r>
          </w:p>
        </w:tc>
      </w:tr>
      <w:tr w:rsidR="0029155F" w14:paraId="043EDAC6" w14:textId="77777777" w:rsidTr="005D5ED5">
        <w:tc>
          <w:tcPr>
            <w:tcW w:w="2249" w:type="dxa"/>
            <w:shd w:val="clear" w:color="auto" w:fill="C9ECFC" w:themeFill="text2" w:themeFillTint="33"/>
            <w:vAlign w:val="center"/>
          </w:tcPr>
          <w:p w14:paraId="005023FD" w14:textId="77777777" w:rsidR="0029155F" w:rsidRDefault="0029155F" w:rsidP="005D5ED5">
            <w:r>
              <w:t>Brief description</w:t>
            </w:r>
          </w:p>
        </w:tc>
        <w:tc>
          <w:tcPr>
            <w:tcW w:w="7106" w:type="dxa"/>
            <w:gridSpan w:val="4"/>
          </w:tcPr>
          <w:p w14:paraId="1D814B9F" w14:textId="5DAE2B3A" w:rsidR="0029155F" w:rsidRDefault="00CB73E2" w:rsidP="00CB73E2">
            <w:r>
              <w:t>The user writes an item they want to be able to add to their grocery list, and clicks the add button to add it to the database.</w:t>
            </w:r>
          </w:p>
        </w:tc>
      </w:tr>
      <w:tr w:rsidR="0029155F" w14:paraId="730B056E" w14:textId="77777777" w:rsidTr="005D5ED5">
        <w:tc>
          <w:tcPr>
            <w:tcW w:w="2249" w:type="dxa"/>
            <w:shd w:val="clear" w:color="auto" w:fill="C9ECFC" w:themeFill="text2" w:themeFillTint="33"/>
            <w:vAlign w:val="center"/>
          </w:tcPr>
          <w:p w14:paraId="7A5B8EC8" w14:textId="77777777" w:rsidR="0029155F" w:rsidRDefault="0029155F" w:rsidP="005D5ED5">
            <w:r>
              <w:t>Actors</w:t>
            </w:r>
          </w:p>
        </w:tc>
        <w:tc>
          <w:tcPr>
            <w:tcW w:w="7106" w:type="dxa"/>
            <w:gridSpan w:val="4"/>
          </w:tcPr>
          <w:p w14:paraId="258178FB" w14:textId="378EAB46" w:rsidR="0029155F" w:rsidRDefault="00D52A0B" w:rsidP="005D5ED5">
            <w:r>
              <w:t>User</w:t>
            </w:r>
          </w:p>
        </w:tc>
      </w:tr>
      <w:tr w:rsidR="0029155F" w14:paraId="3CF0DC81" w14:textId="77777777" w:rsidTr="005D5ED5">
        <w:tc>
          <w:tcPr>
            <w:tcW w:w="2249" w:type="dxa"/>
            <w:shd w:val="clear" w:color="auto" w:fill="C9ECFC" w:themeFill="text2" w:themeFillTint="33"/>
            <w:vAlign w:val="center"/>
          </w:tcPr>
          <w:p w14:paraId="08DC3B69" w14:textId="77777777" w:rsidR="0029155F" w:rsidRDefault="0029155F" w:rsidP="005D5ED5">
            <w:r>
              <w:t>Related use cases</w:t>
            </w:r>
          </w:p>
        </w:tc>
        <w:tc>
          <w:tcPr>
            <w:tcW w:w="7106" w:type="dxa"/>
            <w:gridSpan w:val="4"/>
          </w:tcPr>
          <w:p w14:paraId="03DFD4BC" w14:textId="3E737921" w:rsidR="0029155F" w:rsidRDefault="00CB73E2" w:rsidP="005D5ED5">
            <w:r>
              <w:t>N/A</w:t>
            </w:r>
          </w:p>
        </w:tc>
      </w:tr>
      <w:tr w:rsidR="0029155F" w14:paraId="7D1BFACC" w14:textId="77777777" w:rsidTr="005D5ED5">
        <w:tc>
          <w:tcPr>
            <w:tcW w:w="2249" w:type="dxa"/>
            <w:shd w:val="clear" w:color="auto" w:fill="C9ECFC" w:themeFill="text2" w:themeFillTint="33"/>
            <w:vAlign w:val="center"/>
          </w:tcPr>
          <w:p w14:paraId="7F482125" w14:textId="77777777" w:rsidR="0029155F" w:rsidRDefault="0029155F" w:rsidP="005D5ED5">
            <w:r>
              <w:t>Pre-conditions</w:t>
            </w:r>
          </w:p>
        </w:tc>
        <w:tc>
          <w:tcPr>
            <w:tcW w:w="7106" w:type="dxa"/>
            <w:gridSpan w:val="4"/>
          </w:tcPr>
          <w:p w14:paraId="0D2C71F2" w14:textId="40553D77" w:rsidR="0029155F" w:rsidRDefault="00CB73E2" w:rsidP="005D5ED5">
            <w:r>
              <w:t>N/A</w:t>
            </w:r>
          </w:p>
        </w:tc>
      </w:tr>
      <w:tr w:rsidR="0029155F" w14:paraId="53711757" w14:textId="77777777" w:rsidTr="005D5ED5">
        <w:tc>
          <w:tcPr>
            <w:tcW w:w="2249" w:type="dxa"/>
            <w:shd w:val="clear" w:color="auto" w:fill="C9ECFC" w:themeFill="text2" w:themeFillTint="33"/>
            <w:vAlign w:val="center"/>
          </w:tcPr>
          <w:p w14:paraId="3571528E" w14:textId="77777777" w:rsidR="0029155F" w:rsidRDefault="0029155F" w:rsidP="005D5ED5">
            <w:r>
              <w:t>Post-conditions</w:t>
            </w:r>
          </w:p>
        </w:tc>
        <w:tc>
          <w:tcPr>
            <w:tcW w:w="7106" w:type="dxa"/>
            <w:gridSpan w:val="4"/>
          </w:tcPr>
          <w:p w14:paraId="5778E189" w14:textId="6A828DE0" w:rsidR="0029155F" w:rsidRDefault="00CB73E2" w:rsidP="005D5ED5">
            <w:r>
              <w:t>N/A</w:t>
            </w:r>
          </w:p>
        </w:tc>
      </w:tr>
      <w:tr w:rsidR="0029155F" w14:paraId="018D7558" w14:textId="77777777" w:rsidTr="005D5ED5">
        <w:trPr>
          <w:trHeight w:val="96"/>
        </w:trPr>
        <w:tc>
          <w:tcPr>
            <w:tcW w:w="2249" w:type="dxa"/>
            <w:vMerge w:val="restart"/>
            <w:shd w:val="clear" w:color="auto" w:fill="C9ECFC" w:themeFill="text2" w:themeFillTint="33"/>
            <w:vAlign w:val="center"/>
          </w:tcPr>
          <w:p w14:paraId="349944E4" w14:textId="77777777" w:rsidR="0029155F" w:rsidRDefault="0029155F" w:rsidP="005D5ED5">
            <w:r>
              <w:t>Flow of events</w:t>
            </w:r>
          </w:p>
        </w:tc>
        <w:tc>
          <w:tcPr>
            <w:tcW w:w="3541" w:type="dxa"/>
            <w:gridSpan w:val="2"/>
          </w:tcPr>
          <w:p w14:paraId="76F4A1F6" w14:textId="77777777" w:rsidR="0029155F" w:rsidRDefault="0029155F" w:rsidP="005D5ED5">
            <w:r>
              <w:t>Actor</w:t>
            </w:r>
          </w:p>
        </w:tc>
        <w:tc>
          <w:tcPr>
            <w:tcW w:w="3565" w:type="dxa"/>
            <w:gridSpan w:val="2"/>
          </w:tcPr>
          <w:p w14:paraId="21F650FB" w14:textId="77777777" w:rsidR="0029155F" w:rsidRDefault="0029155F" w:rsidP="005D5ED5">
            <w:r>
              <w:t>System</w:t>
            </w:r>
          </w:p>
        </w:tc>
      </w:tr>
      <w:tr w:rsidR="0029155F" w14:paraId="4A7B954D" w14:textId="77777777" w:rsidTr="005D5ED5">
        <w:trPr>
          <w:trHeight w:val="93"/>
        </w:trPr>
        <w:tc>
          <w:tcPr>
            <w:tcW w:w="2249" w:type="dxa"/>
            <w:vMerge/>
            <w:shd w:val="clear" w:color="auto" w:fill="C9ECFC" w:themeFill="text2" w:themeFillTint="33"/>
            <w:vAlign w:val="center"/>
          </w:tcPr>
          <w:p w14:paraId="2ADB6160" w14:textId="77777777" w:rsidR="0029155F" w:rsidRDefault="0029155F" w:rsidP="005D5ED5"/>
        </w:tc>
        <w:tc>
          <w:tcPr>
            <w:tcW w:w="441" w:type="dxa"/>
          </w:tcPr>
          <w:p w14:paraId="3D336064" w14:textId="77777777" w:rsidR="0029155F" w:rsidRDefault="0029155F" w:rsidP="005D5ED5">
            <w:r>
              <w:t>1.</w:t>
            </w:r>
          </w:p>
        </w:tc>
        <w:tc>
          <w:tcPr>
            <w:tcW w:w="3100" w:type="dxa"/>
          </w:tcPr>
          <w:p w14:paraId="7705AA5D" w14:textId="4F71211C" w:rsidR="0029155F" w:rsidRDefault="00CB73E2" w:rsidP="00CB73E2">
            <w:r>
              <w:t>User write the item in the textbox.</w:t>
            </w:r>
          </w:p>
        </w:tc>
        <w:tc>
          <w:tcPr>
            <w:tcW w:w="423" w:type="dxa"/>
          </w:tcPr>
          <w:p w14:paraId="2F65A5A0" w14:textId="77777777" w:rsidR="0029155F" w:rsidRDefault="0029155F" w:rsidP="005D5ED5">
            <w:r>
              <w:t>2.</w:t>
            </w:r>
          </w:p>
        </w:tc>
        <w:tc>
          <w:tcPr>
            <w:tcW w:w="3142" w:type="dxa"/>
          </w:tcPr>
          <w:p w14:paraId="698FBE12" w14:textId="2C05BEF9" w:rsidR="0029155F" w:rsidRDefault="005F4223" w:rsidP="005D5ED5">
            <w:r>
              <w:t>Item is written in textbox.</w:t>
            </w:r>
          </w:p>
        </w:tc>
      </w:tr>
      <w:tr w:rsidR="0029155F" w14:paraId="2FD2662D" w14:textId="77777777" w:rsidTr="005D5ED5">
        <w:trPr>
          <w:trHeight w:val="93"/>
        </w:trPr>
        <w:tc>
          <w:tcPr>
            <w:tcW w:w="2249" w:type="dxa"/>
            <w:vMerge/>
            <w:shd w:val="clear" w:color="auto" w:fill="C9ECFC" w:themeFill="text2" w:themeFillTint="33"/>
            <w:vAlign w:val="center"/>
          </w:tcPr>
          <w:p w14:paraId="021B7FDF" w14:textId="77777777" w:rsidR="0029155F" w:rsidRDefault="0029155F" w:rsidP="005D5ED5"/>
        </w:tc>
        <w:tc>
          <w:tcPr>
            <w:tcW w:w="441" w:type="dxa"/>
          </w:tcPr>
          <w:p w14:paraId="740539C4" w14:textId="77777777" w:rsidR="0029155F" w:rsidRDefault="0029155F" w:rsidP="005D5ED5">
            <w:r>
              <w:t>3.</w:t>
            </w:r>
          </w:p>
        </w:tc>
        <w:tc>
          <w:tcPr>
            <w:tcW w:w="3100" w:type="dxa"/>
          </w:tcPr>
          <w:p w14:paraId="07861769" w14:textId="426AB97B" w:rsidR="0029155F" w:rsidRDefault="00CB73E2" w:rsidP="005F4223">
            <w:r>
              <w:t xml:space="preserve">User </w:t>
            </w:r>
            <w:r w:rsidR="005F4223">
              <w:t>clicks add button.</w:t>
            </w:r>
          </w:p>
        </w:tc>
        <w:tc>
          <w:tcPr>
            <w:tcW w:w="423" w:type="dxa"/>
          </w:tcPr>
          <w:p w14:paraId="3E3CBD49" w14:textId="77777777" w:rsidR="0029155F" w:rsidRDefault="0029155F" w:rsidP="005D5ED5">
            <w:r>
              <w:t>4.</w:t>
            </w:r>
          </w:p>
        </w:tc>
        <w:tc>
          <w:tcPr>
            <w:tcW w:w="3142" w:type="dxa"/>
          </w:tcPr>
          <w:p w14:paraId="3B365E74" w14:textId="4E566448" w:rsidR="0029155F" w:rsidRDefault="005F4223" w:rsidP="005D5ED5">
            <w:r>
              <w:t>Item is added to database and id shown in dropdown box.</w:t>
            </w:r>
          </w:p>
        </w:tc>
      </w:tr>
      <w:tr w:rsidR="0029155F" w14:paraId="1EEB9269" w14:textId="77777777" w:rsidTr="005D5ED5">
        <w:trPr>
          <w:trHeight w:val="93"/>
        </w:trPr>
        <w:tc>
          <w:tcPr>
            <w:tcW w:w="2249" w:type="dxa"/>
            <w:vMerge/>
            <w:shd w:val="clear" w:color="auto" w:fill="C9ECFC" w:themeFill="text2" w:themeFillTint="33"/>
            <w:vAlign w:val="center"/>
          </w:tcPr>
          <w:p w14:paraId="35A6A49D" w14:textId="77777777" w:rsidR="0029155F" w:rsidRDefault="0029155F" w:rsidP="005D5ED5"/>
        </w:tc>
        <w:tc>
          <w:tcPr>
            <w:tcW w:w="441" w:type="dxa"/>
          </w:tcPr>
          <w:p w14:paraId="5505F3D3" w14:textId="33907B97" w:rsidR="0029155F" w:rsidRDefault="0029155F" w:rsidP="005D5ED5"/>
        </w:tc>
        <w:tc>
          <w:tcPr>
            <w:tcW w:w="3100" w:type="dxa"/>
          </w:tcPr>
          <w:p w14:paraId="6067C8DB" w14:textId="7E3432DE" w:rsidR="0029155F" w:rsidRDefault="0029155F" w:rsidP="005D5ED5"/>
        </w:tc>
        <w:tc>
          <w:tcPr>
            <w:tcW w:w="423" w:type="dxa"/>
          </w:tcPr>
          <w:p w14:paraId="08916649" w14:textId="257DB953" w:rsidR="0029155F" w:rsidRDefault="0029155F" w:rsidP="005D5ED5"/>
        </w:tc>
        <w:tc>
          <w:tcPr>
            <w:tcW w:w="3142" w:type="dxa"/>
          </w:tcPr>
          <w:p w14:paraId="4D0DA123" w14:textId="48E21CF5" w:rsidR="0029155F" w:rsidRDefault="0029155F" w:rsidP="005D5ED5"/>
        </w:tc>
      </w:tr>
      <w:tr w:rsidR="0029155F" w14:paraId="5F22EEDB" w14:textId="77777777" w:rsidTr="005D5ED5">
        <w:tc>
          <w:tcPr>
            <w:tcW w:w="2249" w:type="dxa"/>
            <w:shd w:val="clear" w:color="auto" w:fill="C9ECFC" w:themeFill="text2" w:themeFillTint="33"/>
            <w:vAlign w:val="center"/>
          </w:tcPr>
          <w:p w14:paraId="4E5C7FB0" w14:textId="77777777" w:rsidR="0029155F" w:rsidRDefault="0029155F" w:rsidP="005D5ED5">
            <w:r>
              <w:t>Exceptions</w:t>
            </w:r>
          </w:p>
        </w:tc>
        <w:tc>
          <w:tcPr>
            <w:tcW w:w="7106" w:type="dxa"/>
            <w:gridSpan w:val="4"/>
          </w:tcPr>
          <w:p w14:paraId="4D9B6FF5" w14:textId="517F0051" w:rsidR="0029155F" w:rsidRDefault="005F4223" w:rsidP="005D5ED5">
            <w:pPr>
              <w:keepNext/>
            </w:pPr>
            <w:r>
              <w:t>If user doesn’t write anything they see an error message.</w:t>
            </w:r>
          </w:p>
        </w:tc>
      </w:tr>
    </w:tbl>
    <w:p w14:paraId="5A323421" w14:textId="5F309697" w:rsidR="0029155F" w:rsidRDefault="0029155F" w:rsidP="0029155F">
      <w:pPr>
        <w:pStyle w:val="Caption"/>
      </w:pPr>
      <w:r w:rsidRPr="00532EFA">
        <w:t xml:space="preserve">Table </w:t>
      </w:r>
      <w:r w:rsidR="00CB73E2">
        <w:t>2</w:t>
      </w:r>
      <w:r w:rsidRPr="00532EFA">
        <w:t>: UC0</w:t>
      </w:r>
      <w:r w:rsidR="00CB73E2">
        <w:t>2</w:t>
      </w:r>
      <w:r w:rsidRPr="00532EFA">
        <w:t>-</w:t>
      </w:r>
      <w:r w:rsidR="00CB73E2">
        <w:t>Add Item to List</w:t>
      </w:r>
    </w:p>
    <w:p w14:paraId="19D30012" w14:textId="77777777" w:rsidR="00CB73E2" w:rsidRDefault="00CB73E2" w:rsidP="00CB73E2"/>
    <w:p w14:paraId="5A41224D" w14:textId="77777777" w:rsidR="00CB73E2" w:rsidRDefault="00CB73E2" w:rsidP="00CB73E2"/>
    <w:p w14:paraId="0FCDC934" w14:textId="77777777" w:rsidR="00CB73E2" w:rsidRDefault="00CB73E2" w:rsidP="00CB73E2"/>
    <w:p w14:paraId="64AC9293" w14:textId="77777777" w:rsidR="00CB73E2" w:rsidRDefault="00CB73E2" w:rsidP="00CB73E2"/>
    <w:p w14:paraId="4B800491" w14:textId="77777777" w:rsidR="00CB73E2" w:rsidRDefault="00CB73E2" w:rsidP="00CB73E2"/>
    <w:p w14:paraId="093C0F7D" w14:textId="77777777" w:rsidR="00CB73E2" w:rsidRDefault="00CB73E2" w:rsidP="00CB73E2"/>
    <w:p w14:paraId="602AD599" w14:textId="77777777" w:rsidR="00CB73E2" w:rsidRDefault="00CB73E2" w:rsidP="00CB73E2"/>
    <w:p w14:paraId="66512858" w14:textId="77777777" w:rsidR="00CB73E2" w:rsidRDefault="00CB73E2" w:rsidP="00CB73E2"/>
    <w:p w14:paraId="5285A909" w14:textId="77777777" w:rsidR="00CB73E2" w:rsidRDefault="00CB73E2" w:rsidP="00CB73E2"/>
    <w:p w14:paraId="6CB29BC7" w14:textId="77777777" w:rsidR="00CB73E2" w:rsidRDefault="00CB73E2" w:rsidP="00CB73E2"/>
    <w:p w14:paraId="1B0F1582" w14:textId="77777777" w:rsidR="00CB73E2" w:rsidRDefault="00CB73E2" w:rsidP="00CB73E2"/>
    <w:p w14:paraId="2CB8EB94" w14:textId="77777777" w:rsidR="00CB73E2" w:rsidRDefault="00CB73E2" w:rsidP="00CB73E2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249"/>
        <w:gridCol w:w="441"/>
        <w:gridCol w:w="3100"/>
        <w:gridCol w:w="423"/>
        <w:gridCol w:w="3142"/>
      </w:tblGrid>
      <w:tr w:rsidR="00CB73E2" w14:paraId="510041EB" w14:textId="77777777" w:rsidTr="001C06DC">
        <w:tc>
          <w:tcPr>
            <w:tcW w:w="2249" w:type="dxa"/>
            <w:shd w:val="clear" w:color="auto" w:fill="C9ECFC" w:themeFill="text2" w:themeFillTint="33"/>
            <w:vAlign w:val="center"/>
          </w:tcPr>
          <w:p w14:paraId="1DE56488" w14:textId="77777777" w:rsidR="00CB73E2" w:rsidRDefault="00CB73E2" w:rsidP="001C06DC">
            <w:r>
              <w:lastRenderedPageBreak/>
              <w:t>Use case #</w:t>
            </w:r>
          </w:p>
        </w:tc>
        <w:tc>
          <w:tcPr>
            <w:tcW w:w="7106" w:type="dxa"/>
            <w:gridSpan w:val="4"/>
          </w:tcPr>
          <w:p w14:paraId="044E758D" w14:textId="48FFE871" w:rsidR="00CB73E2" w:rsidRDefault="00CB73E2" w:rsidP="001C06DC">
            <w:r>
              <w:t>UC03</w:t>
            </w:r>
          </w:p>
        </w:tc>
      </w:tr>
      <w:tr w:rsidR="00CB73E2" w14:paraId="4DF90A91" w14:textId="77777777" w:rsidTr="001C06DC">
        <w:tc>
          <w:tcPr>
            <w:tcW w:w="2249" w:type="dxa"/>
            <w:shd w:val="clear" w:color="auto" w:fill="C9ECFC" w:themeFill="text2" w:themeFillTint="33"/>
            <w:vAlign w:val="center"/>
          </w:tcPr>
          <w:p w14:paraId="11EDA7D8" w14:textId="77777777" w:rsidR="00CB73E2" w:rsidRDefault="00CB73E2" w:rsidP="001C06DC">
            <w:r>
              <w:t>Use case name</w:t>
            </w:r>
          </w:p>
        </w:tc>
        <w:tc>
          <w:tcPr>
            <w:tcW w:w="7106" w:type="dxa"/>
            <w:gridSpan w:val="4"/>
          </w:tcPr>
          <w:p w14:paraId="654CCA48" w14:textId="77777777" w:rsidR="00CB73E2" w:rsidRDefault="00CB73E2" w:rsidP="001C06DC">
            <w:r>
              <w:t>Add Item to List</w:t>
            </w:r>
          </w:p>
        </w:tc>
      </w:tr>
      <w:tr w:rsidR="00CB73E2" w14:paraId="1715ADF4" w14:textId="77777777" w:rsidTr="001C06DC">
        <w:tc>
          <w:tcPr>
            <w:tcW w:w="2249" w:type="dxa"/>
            <w:shd w:val="clear" w:color="auto" w:fill="C9ECFC" w:themeFill="text2" w:themeFillTint="33"/>
            <w:vAlign w:val="center"/>
          </w:tcPr>
          <w:p w14:paraId="6617316B" w14:textId="77777777" w:rsidR="00CB73E2" w:rsidRDefault="00CB73E2" w:rsidP="001C06DC">
            <w:r>
              <w:t>Scenario</w:t>
            </w:r>
          </w:p>
        </w:tc>
        <w:tc>
          <w:tcPr>
            <w:tcW w:w="7106" w:type="dxa"/>
            <w:gridSpan w:val="4"/>
          </w:tcPr>
          <w:p w14:paraId="22CFC06C" w14:textId="77777777" w:rsidR="00CB73E2" w:rsidRDefault="00CB73E2" w:rsidP="001C06DC">
            <w:r>
              <w:t>User wants to add an item to their grocery list.</w:t>
            </w:r>
          </w:p>
        </w:tc>
      </w:tr>
      <w:tr w:rsidR="00CB73E2" w14:paraId="43709792" w14:textId="77777777" w:rsidTr="001C06DC">
        <w:tc>
          <w:tcPr>
            <w:tcW w:w="2249" w:type="dxa"/>
            <w:shd w:val="clear" w:color="auto" w:fill="C9ECFC" w:themeFill="text2" w:themeFillTint="33"/>
            <w:vAlign w:val="center"/>
          </w:tcPr>
          <w:p w14:paraId="35BF1E64" w14:textId="77777777" w:rsidR="00CB73E2" w:rsidRDefault="00CB73E2" w:rsidP="001C06DC">
            <w:r>
              <w:t>Triggering event</w:t>
            </w:r>
          </w:p>
        </w:tc>
        <w:tc>
          <w:tcPr>
            <w:tcW w:w="7106" w:type="dxa"/>
            <w:gridSpan w:val="4"/>
          </w:tcPr>
          <w:p w14:paraId="7FFDB75E" w14:textId="77777777" w:rsidR="00CB73E2" w:rsidRDefault="00CB73E2" w:rsidP="001C06DC">
            <w:r>
              <w:t>User clicks Add button.</w:t>
            </w:r>
          </w:p>
        </w:tc>
      </w:tr>
      <w:tr w:rsidR="00CB73E2" w14:paraId="0C6736F9" w14:textId="77777777" w:rsidTr="001C06DC">
        <w:tc>
          <w:tcPr>
            <w:tcW w:w="2249" w:type="dxa"/>
            <w:shd w:val="clear" w:color="auto" w:fill="C9ECFC" w:themeFill="text2" w:themeFillTint="33"/>
            <w:vAlign w:val="center"/>
          </w:tcPr>
          <w:p w14:paraId="517390C8" w14:textId="77777777" w:rsidR="00CB73E2" w:rsidRDefault="00CB73E2" w:rsidP="001C06DC">
            <w:r>
              <w:t>Brief description</w:t>
            </w:r>
          </w:p>
        </w:tc>
        <w:tc>
          <w:tcPr>
            <w:tcW w:w="7106" w:type="dxa"/>
            <w:gridSpan w:val="4"/>
          </w:tcPr>
          <w:p w14:paraId="59863334" w14:textId="77777777" w:rsidR="00CB73E2" w:rsidRDefault="00CB73E2" w:rsidP="001C06DC">
            <w:r>
              <w:t>The user picks an item from the items dropdown list and clicks Add button to add the item to their grocery list.</w:t>
            </w:r>
          </w:p>
        </w:tc>
      </w:tr>
      <w:tr w:rsidR="00CB73E2" w14:paraId="6C332CBD" w14:textId="77777777" w:rsidTr="001C06DC">
        <w:tc>
          <w:tcPr>
            <w:tcW w:w="2249" w:type="dxa"/>
            <w:shd w:val="clear" w:color="auto" w:fill="C9ECFC" w:themeFill="text2" w:themeFillTint="33"/>
            <w:vAlign w:val="center"/>
          </w:tcPr>
          <w:p w14:paraId="6EB4A334" w14:textId="77777777" w:rsidR="00CB73E2" w:rsidRDefault="00CB73E2" w:rsidP="001C06DC">
            <w:r>
              <w:t>Actors</w:t>
            </w:r>
          </w:p>
        </w:tc>
        <w:tc>
          <w:tcPr>
            <w:tcW w:w="7106" w:type="dxa"/>
            <w:gridSpan w:val="4"/>
          </w:tcPr>
          <w:p w14:paraId="22E5FD4D" w14:textId="77777777" w:rsidR="00CB73E2" w:rsidRDefault="00CB73E2" w:rsidP="001C06DC">
            <w:r>
              <w:t>User</w:t>
            </w:r>
          </w:p>
        </w:tc>
      </w:tr>
      <w:tr w:rsidR="00CB73E2" w14:paraId="130FE4A0" w14:textId="77777777" w:rsidTr="001C06DC">
        <w:tc>
          <w:tcPr>
            <w:tcW w:w="2249" w:type="dxa"/>
            <w:shd w:val="clear" w:color="auto" w:fill="C9ECFC" w:themeFill="text2" w:themeFillTint="33"/>
            <w:vAlign w:val="center"/>
          </w:tcPr>
          <w:p w14:paraId="02485097" w14:textId="77777777" w:rsidR="00CB73E2" w:rsidRDefault="00CB73E2" w:rsidP="001C06DC">
            <w:r>
              <w:t>Related use cases</w:t>
            </w:r>
          </w:p>
        </w:tc>
        <w:tc>
          <w:tcPr>
            <w:tcW w:w="7106" w:type="dxa"/>
            <w:gridSpan w:val="4"/>
          </w:tcPr>
          <w:p w14:paraId="2B486322" w14:textId="77777777" w:rsidR="00CB73E2" w:rsidRDefault="00CB73E2" w:rsidP="001C06DC">
            <w:r>
              <w:t>N/A</w:t>
            </w:r>
          </w:p>
        </w:tc>
      </w:tr>
      <w:tr w:rsidR="00CB73E2" w14:paraId="184FF1A0" w14:textId="77777777" w:rsidTr="001C06DC">
        <w:tc>
          <w:tcPr>
            <w:tcW w:w="2249" w:type="dxa"/>
            <w:shd w:val="clear" w:color="auto" w:fill="C9ECFC" w:themeFill="text2" w:themeFillTint="33"/>
            <w:vAlign w:val="center"/>
          </w:tcPr>
          <w:p w14:paraId="63C28D5D" w14:textId="77777777" w:rsidR="00CB73E2" w:rsidRDefault="00CB73E2" w:rsidP="001C06DC">
            <w:r>
              <w:t>Pre-conditions</w:t>
            </w:r>
          </w:p>
        </w:tc>
        <w:tc>
          <w:tcPr>
            <w:tcW w:w="7106" w:type="dxa"/>
            <w:gridSpan w:val="4"/>
          </w:tcPr>
          <w:p w14:paraId="39B60E50" w14:textId="77777777" w:rsidR="00CB73E2" w:rsidRDefault="00CB73E2" w:rsidP="001C06DC">
            <w:r>
              <w:t>There must be items in the items database.</w:t>
            </w:r>
          </w:p>
        </w:tc>
      </w:tr>
      <w:tr w:rsidR="00CB73E2" w14:paraId="26FE10E3" w14:textId="77777777" w:rsidTr="001C06DC">
        <w:tc>
          <w:tcPr>
            <w:tcW w:w="2249" w:type="dxa"/>
            <w:shd w:val="clear" w:color="auto" w:fill="C9ECFC" w:themeFill="text2" w:themeFillTint="33"/>
            <w:vAlign w:val="center"/>
          </w:tcPr>
          <w:p w14:paraId="4DF54371" w14:textId="77777777" w:rsidR="00CB73E2" w:rsidRDefault="00CB73E2" w:rsidP="001C06DC">
            <w:r>
              <w:t>Post-conditions</w:t>
            </w:r>
          </w:p>
        </w:tc>
        <w:tc>
          <w:tcPr>
            <w:tcW w:w="7106" w:type="dxa"/>
            <w:gridSpan w:val="4"/>
          </w:tcPr>
          <w:p w14:paraId="5529285B" w14:textId="77777777" w:rsidR="00CB73E2" w:rsidRDefault="00CB73E2" w:rsidP="001C06DC">
            <w:r>
              <w:t>N/A</w:t>
            </w:r>
          </w:p>
        </w:tc>
      </w:tr>
      <w:tr w:rsidR="00CB73E2" w14:paraId="6DF85361" w14:textId="77777777" w:rsidTr="001C06DC">
        <w:trPr>
          <w:trHeight w:val="96"/>
        </w:trPr>
        <w:tc>
          <w:tcPr>
            <w:tcW w:w="2249" w:type="dxa"/>
            <w:vMerge w:val="restart"/>
            <w:shd w:val="clear" w:color="auto" w:fill="C9ECFC" w:themeFill="text2" w:themeFillTint="33"/>
            <w:vAlign w:val="center"/>
          </w:tcPr>
          <w:p w14:paraId="7BDAA888" w14:textId="77777777" w:rsidR="00CB73E2" w:rsidRDefault="00CB73E2" w:rsidP="001C06DC">
            <w:r>
              <w:t>Flow of events</w:t>
            </w:r>
          </w:p>
        </w:tc>
        <w:tc>
          <w:tcPr>
            <w:tcW w:w="3541" w:type="dxa"/>
            <w:gridSpan w:val="2"/>
          </w:tcPr>
          <w:p w14:paraId="0E8061F8" w14:textId="77777777" w:rsidR="00CB73E2" w:rsidRDefault="00CB73E2" w:rsidP="001C06DC">
            <w:r>
              <w:t>Actor</w:t>
            </w:r>
          </w:p>
        </w:tc>
        <w:tc>
          <w:tcPr>
            <w:tcW w:w="3565" w:type="dxa"/>
            <w:gridSpan w:val="2"/>
          </w:tcPr>
          <w:p w14:paraId="6E3B249B" w14:textId="77777777" w:rsidR="00CB73E2" w:rsidRDefault="00CB73E2" w:rsidP="001C06DC">
            <w:r>
              <w:t>System</w:t>
            </w:r>
          </w:p>
        </w:tc>
      </w:tr>
      <w:tr w:rsidR="00CB73E2" w14:paraId="1DD1C473" w14:textId="77777777" w:rsidTr="001C06DC">
        <w:trPr>
          <w:trHeight w:val="93"/>
        </w:trPr>
        <w:tc>
          <w:tcPr>
            <w:tcW w:w="2249" w:type="dxa"/>
            <w:vMerge/>
            <w:shd w:val="clear" w:color="auto" w:fill="C9ECFC" w:themeFill="text2" w:themeFillTint="33"/>
            <w:vAlign w:val="center"/>
          </w:tcPr>
          <w:p w14:paraId="6AA3A0DA" w14:textId="77777777" w:rsidR="00CB73E2" w:rsidRDefault="00CB73E2" w:rsidP="001C06DC"/>
        </w:tc>
        <w:tc>
          <w:tcPr>
            <w:tcW w:w="441" w:type="dxa"/>
          </w:tcPr>
          <w:p w14:paraId="225ECBB3" w14:textId="77777777" w:rsidR="00CB73E2" w:rsidRDefault="00CB73E2" w:rsidP="001C06DC">
            <w:r>
              <w:t>1.</w:t>
            </w:r>
          </w:p>
        </w:tc>
        <w:tc>
          <w:tcPr>
            <w:tcW w:w="3100" w:type="dxa"/>
          </w:tcPr>
          <w:p w14:paraId="29B95936" w14:textId="77777777" w:rsidR="00CB73E2" w:rsidRDefault="00CB73E2" w:rsidP="001C06DC">
            <w:r>
              <w:t>User clicks Add List button.</w:t>
            </w:r>
          </w:p>
        </w:tc>
        <w:tc>
          <w:tcPr>
            <w:tcW w:w="423" w:type="dxa"/>
          </w:tcPr>
          <w:p w14:paraId="46A03586" w14:textId="77777777" w:rsidR="00CB73E2" w:rsidRDefault="00CB73E2" w:rsidP="001C06DC">
            <w:r>
              <w:t>2.</w:t>
            </w:r>
          </w:p>
        </w:tc>
        <w:tc>
          <w:tcPr>
            <w:tcW w:w="3142" w:type="dxa"/>
          </w:tcPr>
          <w:p w14:paraId="0B322568" w14:textId="77777777" w:rsidR="00CB73E2" w:rsidRDefault="00CB73E2" w:rsidP="001C06DC">
            <w:r>
              <w:t>Add List page is shown.</w:t>
            </w:r>
          </w:p>
        </w:tc>
      </w:tr>
      <w:tr w:rsidR="00CB73E2" w14:paraId="3BF3EDD9" w14:textId="77777777" w:rsidTr="001C06DC">
        <w:trPr>
          <w:trHeight w:val="93"/>
        </w:trPr>
        <w:tc>
          <w:tcPr>
            <w:tcW w:w="2249" w:type="dxa"/>
            <w:vMerge/>
            <w:shd w:val="clear" w:color="auto" w:fill="C9ECFC" w:themeFill="text2" w:themeFillTint="33"/>
            <w:vAlign w:val="center"/>
          </w:tcPr>
          <w:p w14:paraId="136A3610" w14:textId="77777777" w:rsidR="00CB73E2" w:rsidRDefault="00CB73E2" w:rsidP="001C06DC"/>
        </w:tc>
        <w:tc>
          <w:tcPr>
            <w:tcW w:w="441" w:type="dxa"/>
          </w:tcPr>
          <w:p w14:paraId="6CA8C5D2" w14:textId="77777777" w:rsidR="00CB73E2" w:rsidRDefault="00CB73E2" w:rsidP="001C06DC">
            <w:r>
              <w:t>3.</w:t>
            </w:r>
          </w:p>
        </w:tc>
        <w:tc>
          <w:tcPr>
            <w:tcW w:w="3100" w:type="dxa"/>
          </w:tcPr>
          <w:p w14:paraId="21BA0A78" w14:textId="77777777" w:rsidR="00CB73E2" w:rsidRDefault="00CB73E2" w:rsidP="001C06DC">
            <w:r>
              <w:t>User picks an item from dropdown list.</w:t>
            </w:r>
          </w:p>
        </w:tc>
        <w:tc>
          <w:tcPr>
            <w:tcW w:w="423" w:type="dxa"/>
          </w:tcPr>
          <w:p w14:paraId="793056C3" w14:textId="77777777" w:rsidR="00CB73E2" w:rsidRDefault="00CB73E2" w:rsidP="001C06DC">
            <w:r>
              <w:t>4.</w:t>
            </w:r>
          </w:p>
        </w:tc>
        <w:tc>
          <w:tcPr>
            <w:tcW w:w="3142" w:type="dxa"/>
          </w:tcPr>
          <w:p w14:paraId="4E7D6762" w14:textId="77777777" w:rsidR="00CB73E2" w:rsidRDefault="00CB73E2" w:rsidP="001C06DC">
            <w:r>
              <w:t>Item is shown.</w:t>
            </w:r>
          </w:p>
        </w:tc>
      </w:tr>
      <w:tr w:rsidR="00CB73E2" w14:paraId="78D4A9AF" w14:textId="77777777" w:rsidTr="001C06DC">
        <w:trPr>
          <w:trHeight w:val="93"/>
        </w:trPr>
        <w:tc>
          <w:tcPr>
            <w:tcW w:w="2249" w:type="dxa"/>
            <w:vMerge/>
            <w:shd w:val="clear" w:color="auto" w:fill="C9ECFC" w:themeFill="text2" w:themeFillTint="33"/>
            <w:vAlign w:val="center"/>
          </w:tcPr>
          <w:p w14:paraId="17F8701B" w14:textId="77777777" w:rsidR="00CB73E2" w:rsidRDefault="00CB73E2" w:rsidP="001C06DC"/>
        </w:tc>
        <w:tc>
          <w:tcPr>
            <w:tcW w:w="441" w:type="dxa"/>
          </w:tcPr>
          <w:p w14:paraId="30F18038" w14:textId="77777777" w:rsidR="00CB73E2" w:rsidRDefault="00CB73E2" w:rsidP="001C06DC">
            <w:r>
              <w:t>5.</w:t>
            </w:r>
          </w:p>
        </w:tc>
        <w:tc>
          <w:tcPr>
            <w:tcW w:w="3100" w:type="dxa"/>
          </w:tcPr>
          <w:p w14:paraId="3BD0B7F7" w14:textId="77777777" w:rsidR="00CB73E2" w:rsidRDefault="00CB73E2" w:rsidP="001C06DC">
            <w:r>
              <w:t>User clicks the Add button.</w:t>
            </w:r>
          </w:p>
        </w:tc>
        <w:tc>
          <w:tcPr>
            <w:tcW w:w="423" w:type="dxa"/>
          </w:tcPr>
          <w:p w14:paraId="512E4D7B" w14:textId="77777777" w:rsidR="00CB73E2" w:rsidRDefault="00CB73E2" w:rsidP="001C06DC">
            <w:r>
              <w:t>6.</w:t>
            </w:r>
          </w:p>
        </w:tc>
        <w:tc>
          <w:tcPr>
            <w:tcW w:w="3142" w:type="dxa"/>
          </w:tcPr>
          <w:p w14:paraId="785F3DD9" w14:textId="77777777" w:rsidR="00CB73E2" w:rsidRDefault="00CB73E2" w:rsidP="001C06DC">
            <w:r>
              <w:t>Item is added to List.</w:t>
            </w:r>
          </w:p>
        </w:tc>
      </w:tr>
      <w:tr w:rsidR="00CB73E2" w14:paraId="66B5C7C6" w14:textId="77777777" w:rsidTr="001C06DC">
        <w:tc>
          <w:tcPr>
            <w:tcW w:w="2249" w:type="dxa"/>
            <w:shd w:val="clear" w:color="auto" w:fill="C9ECFC" w:themeFill="text2" w:themeFillTint="33"/>
            <w:vAlign w:val="center"/>
          </w:tcPr>
          <w:p w14:paraId="117EA885" w14:textId="77777777" w:rsidR="00CB73E2" w:rsidRDefault="00CB73E2" w:rsidP="001C06DC">
            <w:r>
              <w:t>Exceptions</w:t>
            </w:r>
          </w:p>
        </w:tc>
        <w:tc>
          <w:tcPr>
            <w:tcW w:w="7106" w:type="dxa"/>
            <w:gridSpan w:val="4"/>
          </w:tcPr>
          <w:p w14:paraId="4313B93A" w14:textId="77777777" w:rsidR="00CB73E2" w:rsidRDefault="00CB73E2" w:rsidP="001C06DC">
            <w:pPr>
              <w:keepNext/>
            </w:pPr>
            <w:r>
              <w:t>If no items are present in database, dropdown list will be empty.</w:t>
            </w:r>
          </w:p>
        </w:tc>
      </w:tr>
    </w:tbl>
    <w:p w14:paraId="66BDF1BC" w14:textId="2E1C06A2" w:rsidR="00CB73E2" w:rsidRPr="00532EFA" w:rsidRDefault="00CB73E2" w:rsidP="00CB73E2">
      <w:pPr>
        <w:pStyle w:val="Caption"/>
      </w:pPr>
      <w:r w:rsidRPr="00532EFA">
        <w:t xml:space="preserve">Table </w:t>
      </w:r>
      <w:r>
        <w:t>3</w:t>
      </w:r>
      <w:r w:rsidRPr="00532EFA">
        <w:t>: UC0</w:t>
      </w:r>
      <w:r w:rsidR="006A3597">
        <w:t>3</w:t>
      </w:r>
      <w:r w:rsidRPr="00532EFA">
        <w:t>-</w:t>
      </w:r>
      <w:r>
        <w:t>Add Item to List</w:t>
      </w:r>
    </w:p>
    <w:p w14:paraId="4D324DF4" w14:textId="77777777" w:rsidR="00CB73E2" w:rsidRDefault="00CB73E2" w:rsidP="00CB73E2"/>
    <w:p w14:paraId="74C5F2A9" w14:textId="77777777" w:rsidR="006A3597" w:rsidRDefault="006A3597" w:rsidP="00CB73E2"/>
    <w:p w14:paraId="68FB3248" w14:textId="77777777" w:rsidR="006A3597" w:rsidRDefault="006A3597" w:rsidP="00CB73E2"/>
    <w:p w14:paraId="07C4DBC9" w14:textId="77777777" w:rsidR="006A3597" w:rsidRDefault="006A3597" w:rsidP="00CB73E2"/>
    <w:p w14:paraId="26306984" w14:textId="77777777" w:rsidR="006A3597" w:rsidRDefault="006A3597" w:rsidP="00CB73E2"/>
    <w:p w14:paraId="2A4CA8F9" w14:textId="77777777" w:rsidR="006A3597" w:rsidRDefault="006A3597" w:rsidP="00CB73E2"/>
    <w:p w14:paraId="59FB1EE3" w14:textId="77777777" w:rsidR="006A3597" w:rsidRDefault="006A3597" w:rsidP="00CB73E2"/>
    <w:p w14:paraId="11DCE0C8" w14:textId="77777777" w:rsidR="006A3597" w:rsidRDefault="006A3597" w:rsidP="00CB73E2"/>
    <w:p w14:paraId="61A804DD" w14:textId="77777777" w:rsidR="006A3597" w:rsidRDefault="006A3597" w:rsidP="00CB73E2"/>
    <w:p w14:paraId="05CF7292" w14:textId="77777777" w:rsidR="006A3597" w:rsidRDefault="006A3597" w:rsidP="00CB73E2"/>
    <w:p w14:paraId="026B0E2E" w14:textId="77777777" w:rsidR="006A3597" w:rsidRDefault="006A3597" w:rsidP="00CB73E2">
      <w:bookmarkStart w:id="0" w:name="_GoBack"/>
      <w:bookmarkEnd w:id="0"/>
    </w:p>
    <w:p w14:paraId="600BA498" w14:textId="77777777" w:rsidR="006A3597" w:rsidRDefault="006A3597" w:rsidP="00CB73E2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249"/>
        <w:gridCol w:w="441"/>
        <w:gridCol w:w="3100"/>
        <w:gridCol w:w="423"/>
        <w:gridCol w:w="3142"/>
      </w:tblGrid>
      <w:tr w:rsidR="006A3597" w14:paraId="08F82117" w14:textId="77777777" w:rsidTr="001C06DC">
        <w:tc>
          <w:tcPr>
            <w:tcW w:w="2249" w:type="dxa"/>
            <w:shd w:val="clear" w:color="auto" w:fill="C9ECFC" w:themeFill="text2" w:themeFillTint="33"/>
            <w:vAlign w:val="center"/>
          </w:tcPr>
          <w:p w14:paraId="2134E590" w14:textId="77777777" w:rsidR="006A3597" w:rsidRDefault="006A3597" w:rsidP="001C06DC">
            <w:r>
              <w:lastRenderedPageBreak/>
              <w:t>Use case #</w:t>
            </w:r>
          </w:p>
        </w:tc>
        <w:tc>
          <w:tcPr>
            <w:tcW w:w="7106" w:type="dxa"/>
            <w:gridSpan w:val="4"/>
          </w:tcPr>
          <w:p w14:paraId="055780E2" w14:textId="23A659E3" w:rsidR="006A3597" w:rsidRDefault="006A3597" w:rsidP="001C06DC">
            <w:r>
              <w:t>UC04</w:t>
            </w:r>
          </w:p>
        </w:tc>
      </w:tr>
      <w:tr w:rsidR="006A3597" w14:paraId="68720D76" w14:textId="77777777" w:rsidTr="001C06DC">
        <w:tc>
          <w:tcPr>
            <w:tcW w:w="2249" w:type="dxa"/>
            <w:shd w:val="clear" w:color="auto" w:fill="C9ECFC" w:themeFill="text2" w:themeFillTint="33"/>
            <w:vAlign w:val="center"/>
          </w:tcPr>
          <w:p w14:paraId="321A31AB" w14:textId="77777777" w:rsidR="006A3597" w:rsidRDefault="006A3597" w:rsidP="001C06DC">
            <w:r>
              <w:t>Use case name</w:t>
            </w:r>
          </w:p>
        </w:tc>
        <w:tc>
          <w:tcPr>
            <w:tcW w:w="7106" w:type="dxa"/>
            <w:gridSpan w:val="4"/>
          </w:tcPr>
          <w:p w14:paraId="31F03D72" w14:textId="2CF8A555" w:rsidR="006A3597" w:rsidRDefault="006A3597" w:rsidP="001C06DC">
            <w:r>
              <w:t>Clear database</w:t>
            </w:r>
          </w:p>
        </w:tc>
      </w:tr>
      <w:tr w:rsidR="006A3597" w14:paraId="32005FBF" w14:textId="77777777" w:rsidTr="001C06DC">
        <w:tc>
          <w:tcPr>
            <w:tcW w:w="2249" w:type="dxa"/>
            <w:shd w:val="clear" w:color="auto" w:fill="C9ECFC" w:themeFill="text2" w:themeFillTint="33"/>
            <w:vAlign w:val="center"/>
          </w:tcPr>
          <w:p w14:paraId="7A7B59E8" w14:textId="77777777" w:rsidR="006A3597" w:rsidRDefault="006A3597" w:rsidP="001C06DC">
            <w:r>
              <w:t>Scenario</w:t>
            </w:r>
          </w:p>
        </w:tc>
        <w:tc>
          <w:tcPr>
            <w:tcW w:w="7106" w:type="dxa"/>
            <w:gridSpan w:val="4"/>
          </w:tcPr>
          <w:p w14:paraId="693504A7" w14:textId="7084F3E8" w:rsidR="006A3597" w:rsidRDefault="006A3597" w:rsidP="001C06DC">
            <w:r>
              <w:t>User wants to delete all grocery lists and items</w:t>
            </w:r>
            <w:r>
              <w:t>.</w:t>
            </w:r>
          </w:p>
        </w:tc>
      </w:tr>
      <w:tr w:rsidR="006A3597" w14:paraId="4011708E" w14:textId="77777777" w:rsidTr="001C06DC">
        <w:tc>
          <w:tcPr>
            <w:tcW w:w="2249" w:type="dxa"/>
            <w:shd w:val="clear" w:color="auto" w:fill="C9ECFC" w:themeFill="text2" w:themeFillTint="33"/>
            <w:vAlign w:val="center"/>
          </w:tcPr>
          <w:p w14:paraId="5365FD80" w14:textId="77777777" w:rsidR="006A3597" w:rsidRDefault="006A3597" w:rsidP="001C06DC">
            <w:r>
              <w:t>Triggering event</w:t>
            </w:r>
          </w:p>
        </w:tc>
        <w:tc>
          <w:tcPr>
            <w:tcW w:w="7106" w:type="dxa"/>
            <w:gridSpan w:val="4"/>
          </w:tcPr>
          <w:p w14:paraId="0ABAEC8C" w14:textId="4EF28D78" w:rsidR="006A3597" w:rsidRDefault="006A3597" w:rsidP="006A3597">
            <w:r>
              <w:t xml:space="preserve">User clicks </w:t>
            </w:r>
            <w:r>
              <w:t>Clear Database button</w:t>
            </w:r>
            <w:r>
              <w:t>.</w:t>
            </w:r>
          </w:p>
        </w:tc>
      </w:tr>
      <w:tr w:rsidR="006A3597" w14:paraId="7037801B" w14:textId="77777777" w:rsidTr="001C06DC">
        <w:tc>
          <w:tcPr>
            <w:tcW w:w="2249" w:type="dxa"/>
            <w:shd w:val="clear" w:color="auto" w:fill="C9ECFC" w:themeFill="text2" w:themeFillTint="33"/>
            <w:vAlign w:val="center"/>
          </w:tcPr>
          <w:p w14:paraId="7817CC2D" w14:textId="77777777" w:rsidR="006A3597" w:rsidRDefault="006A3597" w:rsidP="001C06DC">
            <w:r>
              <w:t>Brief description</w:t>
            </w:r>
          </w:p>
        </w:tc>
        <w:tc>
          <w:tcPr>
            <w:tcW w:w="7106" w:type="dxa"/>
            <w:gridSpan w:val="4"/>
          </w:tcPr>
          <w:p w14:paraId="4400DD53" w14:textId="40E9975B" w:rsidR="006A3597" w:rsidRDefault="006A3597" w:rsidP="001C06DC">
            <w:r>
              <w:t>User wants to clear the database of all lists and items.</w:t>
            </w:r>
          </w:p>
        </w:tc>
      </w:tr>
      <w:tr w:rsidR="006A3597" w14:paraId="425A5735" w14:textId="77777777" w:rsidTr="001C06DC">
        <w:tc>
          <w:tcPr>
            <w:tcW w:w="2249" w:type="dxa"/>
            <w:shd w:val="clear" w:color="auto" w:fill="C9ECFC" w:themeFill="text2" w:themeFillTint="33"/>
            <w:vAlign w:val="center"/>
          </w:tcPr>
          <w:p w14:paraId="1C3A8C8A" w14:textId="77777777" w:rsidR="006A3597" w:rsidRDefault="006A3597" w:rsidP="001C06DC">
            <w:r>
              <w:t>Actors</w:t>
            </w:r>
          </w:p>
        </w:tc>
        <w:tc>
          <w:tcPr>
            <w:tcW w:w="7106" w:type="dxa"/>
            <w:gridSpan w:val="4"/>
          </w:tcPr>
          <w:p w14:paraId="0D2E4002" w14:textId="77777777" w:rsidR="006A3597" w:rsidRDefault="006A3597" w:rsidP="001C06DC">
            <w:r>
              <w:t>User</w:t>
            </w:r>
          </w:p>
        </w:tc>
      </w:tr>
      <w:tr w:rsidR="006A3597" w14:paraId="73794ADD" w14:textId="77777777" w:rsidTr="001C06DC">
        <w:tc>
          <w:tcPr>
            <w:tcW w:w="2249" w:type="dxa"/>
            <w:shd w:val="clear" w:color="auto" w:fill="C9ECFC" w:themeFill="text2" w:themeFillTint="33"/>
            <w:vAlign w:val="center"/>
          </w:tcPr>
          <w:p w14:paraId="1ED054DD" w14:textId="77777777" w:rsidR="006A3597" w:rsidRDefault="006A3597" w:rsidP="001C06DC">
            <w:r>
              <w:t>Related use cases</w:t>
            </w:r>
          </w:p>
        </w:tc>
        <w:tc>
          <w:tcPr>
            <w:tcW w:w="7106" w:type="dxa"/>
            <w:gridSpan w:val="4"/>
          </w:tcPr>
          <w:p w14:paraId="39545623" w14:textId="77777777" w:rsidR="006A3597" w:rsidRDefault="006A3597" w:rsidP="001C06DC">
            <w:r>
              <w:t>N/A</w:t>
            </w:r>
          </w:p>
        </w:tc>
      </w:tr>
      <w:tr w:rsidR="006A3597" w14:paraId="5FB9BC7B" w14:textId="77777777" w:rsidTr="001C06DC">
        <w:tc>
          <w:tcPr>
            <w:tcW w:w="2249" w:type="dxa"/>
            <w:shd w:val="clear" w:color="auto" w:fill="C9ECFC" w:themeFill="text2" w:themeFillTint="33"/>
            <w:vAlign w:val="center"/>
          </w:tcPr>
          <w:p w14:paraId="0F39EB70" w14:textId="77777777" w:rsidR="006A3597" w:rsidRDefault="006A3597" w:rsidP="001C06DC">
            <w:r>
              <w:t>Pre-conditions</w:t>
            </w:r>
          </w:p>
        </w:tc>
        <w:tc>
          <w:tcPr>
            <w:tcW w:w="7106" w:type="dxa"/>
            <w:gridSpan w:val="4"/>
          </w:tcPr>
          <w:p w14:paraId="3C09D193" w14:textId="6627DC33" w:rsidR="006A3597" w:rsidRDefault="006A3597" w:rsidP="001C06DC">
            <w:r>
              <w:t>N/A</w:t>
            </w:r>
          </w:p>
        </w:tc>
      </w:tr>
      <w:tr w:rsidR="006A3597" w14:paraId="356272C2" w14:textId="77777777" w:rsidTr="001C06DC">
        <w:tc>
          <w:tcPr>
            <w:tcW w:w="2249" w:type="dxa"/>
            <w:shd w:val="clear" w:color="auto" w:fill="C9ECFC" w:themeFill="text2" w:themeFillTint="33"/>
            <w:vAlign w:val="center"/>
          </w:tcPr>
          <w:p w14:paraId="7380B0D8" w14:textId="77777777" w:rsidR="006A3597" w:rsidRDefault="006A3597" w:rsidP="001C06DC">
            <w:r>
              <w:t>Post-conditions</w:t>
            </w:r>
          </w:p>
        </w:tc>
        <w:tc>
          <w:tcPr>
            <w:tcW w:w="7106" w:type="dxa"/>
            <w:gridSpan w:val="4"/>
          </w:tcPr>
          <w:p w14:paraId="2B0D3978" w14:textId="77777777" w:rsidR="006A3597" w:rsidRDefault="006A3597" w:rsidP="001C06DC">
            <w:r>
              <w:t>N/A</w:t>
            </w:r>
          </w:p>
        </w:tc>
      </w:tr>
      <w:tr w:rsidR="006A3597" w14:paraId="1A5023B8" w14:textId="77777777" w:rsidTr="001C06DC">
        <w:trPr>
          <w:trHeight w:val="96"/>
        </w:trPr>
        <w:tc>
          <w:tcPr>
            <w:tcW w:w="2249" w:type="dxa"/>
            <w:vMerge w:val="restart"/>
            <w:shd w:val="clear" w:color="auto" w:fill="C9ECFC" w:themeFill="text2" w:themeFillTint="33"/>
            <w:vAlign w:val="center"/>
          </w:tcPr>
          <w:p w14:paraId="1CD93EDE" w14:textId="77777777" w:rsidR="006A3597" w:rsidRDefault="006A3597" w:rsidP="001C06DC">
            <w:r>
              <w:t>Flow of events</w:t>
            </w:r>
          </w:p>
        </w:tc>
        <w:tc>
          <w:tcPr>
            <w:tcW w:w="3541" w:type="dxa"/>
            <w:gridSpan w:val="2"/>
          </w:tcPr>
          <w:p w14:paraId="554D7B93" w14:textId="77777777" w:rsidR="006A3597" w:rsidRDefault="006A3597" w:rsidP="001C06DC">
            <w:r>
              <w:t>Actor</w:t>
            </w:r>
          </w:p>
        </w:tc>
        <w:tc>
          <w:tcPr>
            <w:tcW w:w="3565" w:type="dxa"/>
            <w:gridSpan w:val="2"/>
          </w:tcPr>
          <w:p w14:paraId="188AA7B2" w14:textId="77777777" w:rsidR="006A3597" w:rsidRDefault="006A3597" w:rsidP="001C06DC">
            <w:r>
              <w:t>System</w:t>
            </w:r>
          </w:p>
        </w:tc>
      </w:tr>
      <w:tr w:rsidR="006A3597" w14:paraId="72FE714B" w14:textId="77777777" w:rsidTr="001C06DC">
        <w:trPr>
          <w:trHeight w:val="93"/>
        </w:trPr>
        <w:tc>
          <w:tcPr>
            <w:tcW w:w="2249" w:type="dxa"/>
            <w:vMerge/>
            <w:shd w:val="clear" w:color="auto" w:fill="C9ECFC" w:themeFill="text2" w:themeFillTint="33"/>
            <w:vAlign w:val="center"/>
          </w:tcPr>
          <w:p w14:paraId="0F770B56" w14:textId="77777777" w:rsidR="006A3597" w:rsidRDefault="006A3597" w:rsidP="001C06DC"/>
        </w:tc>
        <w:tc>
          <w:tcPr>
            <w:tcW w:w="441" w:type="dxa"/>
          </w:tcPr>
          <w:p w14:paraId="64FA8C46" w14:textId="77777777" w:rsidR="006A3597" w:rsidRDefault="006A3597" w:rsidP="001C06DC">
            <w:r>
              <w:t>1.</w:t>
            </w:r>
          </w:p>
        </w:tc>
        <w:tc>
          <w:tcPr>
            <w:tcW w:w="3100" w:type="dxa"/>
          </w:tcPr>
          <w:p w14:paraId="7AE455CF" w14:textId="2864A3E6" w:rsidR="006A3597" w:rsidRDefault="006A3597" w:rsidP="006A3597">
            <w:r>
              <w:t>User</w:t>
            </w:r>
            <w:r>
              <w:t xml:space="preserve"> navigates to Settings Page.</w:t>
            </w:r>
          </w:p>
        </w:tc>
        <w:tc>
          <w:tcPr>
            <w:tcW w:w="423" w:type="dxa"/>
          </w:tcPr>
          <w:p w14:paraId="24BCD41F" w14:textId="77777777" w:rsidR="006A3597" w:rsidRDefault="006A3597" w:rsidP="001C06DC">
            <w:r>
              <w:t>2.</w:t>
            </w:r>
          </w:p>
        </w:tc>
        <w:tc>
          <w:tcPr>
            <w:tcW w:w="3142" w:type="dxa"/>
          </w:tcPr>
          <w:p w14:paraId="7B226EB8" w14:textId="25C2A71C" w:rsidR="006A3597" w:rsidRDefault="006A3597" w:rsidP="001C06DC">
            <w:r>
              <w:t>Clear Database button is shown</w:t>
            </w:r>
            <w:r>
              <w:t>.</w:t>
            </w:r>
          </w:p>
        </w:tc>
      </w:tr>
      <w:tr w:rsidR="006A3597" w14:paraId="048C6A92" w14:textId="77777777" w:rsidTr="001C06DC">
        <w:trPr>
          <w:trHeight w:val="93"/>
        </w:trPr>
        <w:tc>
          <w:tcPr>
            <w:tcW w:w="2249" w:type="dxa"/>
            <w:vMerge/>
            <w:shd w:val="clear" w:color="auto" w:fill="C9ECFC" w:themeFill="text2" w:themeFillTint="33"/>
            <w:vAlign w:val="center"/>
          </w:tcPr>
          <w:p w14:paraId="264D2C2E" w14:textId="77777777" w:rsidR="006A3597" w:rsidRDefault="006A3597" w:rsidP="001C06DC"/>
        </w:tc>
        <w:tc>
          <w:tcPr>
            <w:tcW w:w="441" w:type="dxa"/>
          </w:tcPr>
          <w:p w14:paraId="79A4A3C5" w14:textId="77777777" w:rsidR="006A3597" w:rsidRDefault="006A3597" w:rsidP="001C06DC">
            <w:r>
              <w:t>3.</w:t>
            </w:r>
          </w:p>
        </w:tc>
        <w:tc>
          <w:tcPr>
            <w:tcW w:w="3100" w:type="dxa"/>
          </w:tcPr>
          <w:p w14:paraId="3C2BAC36" w14:textId="60F5582D" w:rsidR="006A3597" w:rsidRDefault="006A3597" w:rsidP="006A3597">
            <w:r>
              <w:t>User</w:t>
            </w:r>
            <w:r>
              <w:t xml:space="preserve"> clicks the Clear Database button</w:t>
            </w:r>
            <w:r>
              <w:t>.</w:t>
            </w:r>
          </w:p>
        </w:tc>
        <w:tc>
          <w:tcPr>
            <w:tcW w:w="423" w:type="dxa"/>
          </w:tcPr>
          <w:p w14:paraId="727A5FF7" w14:textId="77777777" w:rsidR="006A3597" w:rsidRDefault="006A3597" w:rsidP="001C06DC">
            <w:r>
              <w:t>4.</w:t>
            </w:r>
          </w:p>
        </w:tc>
        <w:tc>
          <w:tcPr>
            <w:tcW w:w="3142" w:type="dxa"/>
          </w:tcPr>
          <w:p w14:paraId="5BC08A74" w14:textId="22C81449" w:rsidR="006A3597" w:rsidRDefault="006A3597" w:rsidP="001C06DC">
            <w:r>
              <w:t>Database is cleared.</w:t>
            </w:r>
          </w:p>
        </w:tc>
      </w:tr>
      <w:tr w:rsidR="006A3597" w14:paraId="46EC1FA7" w14:textId="77777777" w:rsidTr="001C06DC">
        <w:trPr>
          <w:trHeight w:val="93"/>
        </w:trPr>
        <w:tc>
          <w:tcPr>
            <w:tcW w:w="2249" w:type="dxa"/>
            <w:vMerge/>
            <w:shd w:val="clear" w:color="auto" w:fill="C9ECFC" w:themeFill="text2" w:themeFillTint="33"/>
            <w:vAlign w:val="center"/>
          </w:tcPr>
          <w:p w14:paraId="19E12222" w14:textId="77777777" w:rsidR="006A3597" w:rsidRDefault="006A3597" w:rsidP="001C06DC"/>
        </w:tc>
        <w:tc>
          <w:tcPr>
            <w:tcW w:w="441" w:type="dxa"/>
          </w:tcPr>
          <w:p w14:paraId="6CE72394" w14:textId="6A606A92" w:rsidR="006A3597" w:rsidRDefault="006A3597" w:rsidP="001C06DC"/>
        </w:tc>
        <w:tc>
          <w:tcPr>
            <w:tcW w:w="3100" w:type="dxa"/>
          </w:tcPr>
          <w:p w14:paraId="7A4CCB90" w14:textId="70BEFF98" w:rsidR="006A3597" w:rsidRDefault="006A3597" w:rsidP="001C06DC"/>
        </w:tc>
        <w:tc>
          <w:tcPr>
            <w:tcW w:w="423" w:type="dxa"/>
          </w:tcPr>
          <w:p w14:paraId="6F2A5B9B" w14:textId="693D8B52" w:rsidR="006A3597" w:rsidRDefault="006A3597" w:rsidP="001C06DC"/>
        </w:tc>
        <w:tc>
          <w:tcPr>
            <w:tcW w:w="3142" w:type="dxa"/>
          </w:tcPr>
          <w:p w14:paraId="470932BC" w14:textId="0FE542BA" w:rsidR="006A3597" w:rsidRDefault="006A3597" w:rsidP="001C06DC"/>
        </w:tc>
      </w:tr>
      <w:tr w:rsidR="006A3597" w14:paraId="39A997C0" w14:textId="77777777" w:rsidTr="001C06DC">
        <w:tc>
          <w:tcPr>
            <w:tcW w:w="2249" w:type="dxa"/>
            <w:shd w:val="clear" w:color="auto" w:fill="C9ECFC" w:themeFill="text2" w:themeFillTint="33"/>
            <w:vAlign w:val="center"/>
          </w:tcPr>
          <w:p w14:paraId="6B871CD6" w14:textId="77777777" w:rsidR="006A3597" w:rsidRDefault="006A3597" w:rsidP="001C06DC">
            <w:r>
              <w:t>Exceptions</w:t>
            </w:r>
          </w:p>
        </w:tc>
        <w:tc>
          <w:tcPr>
            <w:tcW w:w="7106" w:type="dxa"/>
            <w:gridSpan w:val="4"/>
          </w:tcPr>
          <w:p w14:paraId="396A2F69" w14:textId="7F9B2851" w:rsidR="006A3597" w:rsidRDefault="006A3597" w:rsidP="001C06DC">
            <w:pPr>
              <w:keepNext/>
            </w:pPr>
            <w:r>
              <w:t>N/A</w:t>
            </w:r>
          </w:p>
        </w:tc>
      </w:tr>
    </w:tbl>
    <w:p w14:paraId="3A2F7AF7" w14:textId="50F433BF" w:rsidR="006A3597" w:rsidRPr="00532EFA" w:rsidRDefault="006A3597" w:rsidP="006A3597">
      <w:pPr>
        <w:pStyle w:val="Caption"/>
      </w:pPr>
      <w:r w:rsidRPr="00532EFA">
        <w:t xml:space="preserve">Table </w:t>
      </w:r>
      <w:r>
        <w:t>4</w:t>
      </w:r>
      <w:r w:rsidRPr="00532EFA">
        <w:t>: UC0</w:t>
      </w:r>
      <w:r>
        <w:t>4</w:t>
      </w:r>
      <w:r w:rsidRPr="00532EFA">
        <w:t>-</w:t>
      </w:r>
      <w:r>
        <w:t>Clear Database</w:t>
      </w:r>
    </w:p>
    <w:p w14:paraId="39B649AB" w14:textId="77777777" w:rsidR="006A3597" w:rsidRPr="00CB73E2" w:rsidRDefault="006A3597" w:rsidP="00CB73E2"/>
    <w:p w14:paraId="49515A21" w14:textId="77777777" w:rsidR="0029155F" w:rsidRPr="0029155F" w:rsidRDefault="0029155F" w:rsidP="0029155F"/>
    <w:sectPr w:rsidR="0029155F" w:rsidRPr="0029155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F9044F" w14:textId="77777777" w:rsidR="00C8397B" w:rsidRDefault="00C8397B">
      <w:pPr>
        <w:spacing w:after="0" w:line="240" w:lineRule="auto"/>
      </w:pPr>
      <w:r>
        <w:separator/>
      </w:r>
    </w:p>
  </w:endnote>
  <w:endnote w:type="continuationSeparator" w:id="0">
    <w:p w14:paraId="164CCCD3" w14:textId="77777777" w:rsidR="00C8397B" w:rsidRDefault="00C83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6091404"/>
      <w:docPartObj>
        <w:docPartGallery w:val="Page Numbers (Bottom of Page)"/>
        <w:docPartUnique/>
      </w:docPartObj>
    </w:sdtPr>
    <w:sdtEndPr>
      <w:rPr>
        <w:i/>
      </w:rPr>
    </w:sdtEndPr>
    <w:sdtContent>
      <w:p w14:paraId="4D1EE379" w14:textId="0D5BCD38" w:rsidR="00B02086" w:rsidRDefault="00B02086" w:rsidP="00752D5C">
        <w:pPr>
          <w:pStyle w:val="Footer"/>
          <w:jc w:val="right"/>
        </w:pPr>
      </w:p>
      <w:tbl>
        <w:tblPr>
          <w:tblStyle w:val="TableGrid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675"/>
          <w:gridCol w:w="4675"/>
        </w:tblGrid>
        <w:tr w:rsidR="00B02086" w:rsidRPr="00B02086" w14:paraId="5F41F61C" w14:textId="77777777" w:rsidTr="00B02086">
          <w:tc>
            <w:tcPr>
              <w:tcW w:w="4675" w:type="dxa"/>
            </w:tcPr>
            <w:p w14:paraId="0E98BACB" w14:textId="133FF78D" w:rsidR="00B02086" w:rsidRPr="00B02086" w:rsidRDefault="00261710" w:rsidP="00B02086">
              <w:pPr>
                <w:pStyle w:val="Footer"/>
                <w:rPr>
                  <w:i/>
                </w:rPr>
              </w:pPr>
              <w:r>
                <w:rPr>
                  <w:i/>
                </w:rPr>
                <w:t>Use case diagram</w:t>
              </w:r>
            </w:p>
          </w:tc>
          <w:tc>
            <w:tcPr>
              <w:tcW w:w="4675" w:type="dxa"/>
            </w:tcPr>
            <w:p w14:paraId="1442BC64" w14:textId="7291DEEB" w:rsidR="00B02086" w:rsidRPr="00B02086" w:rsidRDefault="00B02086" w:rsidP="00B02086">
              <w:pPr>
                <w:pStyle w:val="Footer"/>
                <w:jc w:val="right"/>
                <w:rPr>
                  <w:i/>
                </w:rPr>
              </w:pPr>
              <w:r w:rsidRPr="00B02086">
                <w:rPr>
                  <w:i/>
                </w:rPr>
                <w:t xml:space="preserve">Page 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begin"/>
              </w:r>
              <w:r w:rsidRPr="00B02086">
                <w:rPr>
                  <w:b/>
                  <w:bCs/>
                  <w:i/>
                </w:rPr>
                <w:instrText xml:space="preserve"> PAGE </w:instrTex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separate"/>
              </w:r>
              <w:r w:rsidR="00975E90">
                <w:rPr>
                  <w:b/>
                  <w:bCs/>
                  <w:i/>
                  <w:noProof/>
                </w:rPr>
                <w:t>2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end"/>
              </w:r>
              <w:r w:rsidRPr="00B02086">
                <w:rPr>
                  <w:i/>
                </w:rPr>
                <w:t xml:space="preserve"> of 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begin"/>
              </w:r>
              <w:r w:rsidRPr="00B02086">
                <w:rPr>
                  <w:b/>
                  <w:bCs/>
                  <w:i/>
                </w:rPr>
                <w:instrText xml:space="preserve"> NUMPAGES  </w:instrTex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separate"/>
              </w:r>
              <w:r w:rsidR="00975E90">
                <w:rPr>
                  <w:b/>
                  <w:bCs/>
                  <w:i/>
                  <w:noProof/>
                </w:rPr>
                <w:t>4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end"/>
              </w:r>
            </w:p>
          </w:tc>
        </w:tr>
      </w:tbl>
    </w:sdtContent>
  </w:sdt>
  <w:p w14:paraId="755CCF42" w14:textId="0861208F" w:rsidR="00752D5C" w:rsidRPr="00752D5C" w:rsidRDefault="00752D5C">
    <w:pPr>
      <w:pStyle w:val="Footer"/>
      <w:rPr>
        <w:lang w:val="en-C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3CACDC" w14:textId="77777777" w:rsidR="00C8397B" w:rsidRDefault="00C8397B">
      <w:pPr>
        <w:spacing w:after="0" w:line="240" w:lineRule="auto"/>
      </w:pPr>
      <w:r>
        <w:separator/>
      </w:r>
    </w:p>
  </w:footnote>
  <w:footnote w:type="continuationSeparator" w:id="0">
    <w:p w14:paraId="66E344FE" w14:textId="77777777" w:rsidR="00C8397B" w:rsidRDefault="00C83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09CA19" w14:textId="77777777" w:rsidR="001772A9" w:rsidRPr="00F47BCF" w:rsidRDefault="001772A9" w:rsidP="00F47BCF">
    <w:pPr>
      <w:pStyle w:val="Header"/>
      <w:jc w:val="right"/>
      <w:rPr>
        <w:i/>
        <w:lang w:val="en-CA"/>
      </w:rPr>
    </w:pPr>
    <w:r w:rsidRPr="00F47BCF">
      <w:rPr>
        <w:i/>
        <w:lang w:val="en-CA"/>
      </w:rPr>
      <w:t>PROG3180: Programming Mobile Applications 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AACB2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A102E"/>
    <w:multiLevelType w:val="hybridMultilevel"/>
    <w:tmpl w:val="DC5673C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40D80"/>
    <w:multiLevelType w:val="hybridMultilevel"/>
    <w:tmpl w:val="718473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71468"/>
    <w:multiLevelType w:val="hybridMultilevel"/>
    <w:tmpl w:val="FE20A3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BCF"/>
    <w:rsid w:val="000470DA"/>
    <w:rsid w:val="00050CEC"/>
    <w:rsid w:val="000D18D1"/>
    <w:rsid w:val="001772A9"/>
    <w:rsid w:val="001932BE"/>
    <w:rsid w:val="0023534E"/>
    <w:rsid w:val="00261710"/>
    <w:rsid w:val="00276023"/>
    <w:rsid w:val="0029155F"/>
    <w:rsid w:val="002F4CA3"/>
    <w:rsid w:val="0030182B"/>
    <w:rsid w:val="0030329D"/>
    <w:rsid w:val="00304E8B"/>
    <w:rsid w:val="003E370F"/>
    <w:rsid w:val="004554E6"/>
    <w:rsid w:val="004664E6"/>
    <w:rsid w:val="00477F76"/>
    <w:rsid w:val="00503B12"/>
    <w:rsid w:val="00532EFA"/>
    <w:rsid w:val="005F4223"/>
    <w:rsid w:val="006A3597"/>
    <w:rsid w:val="006C3376"/>
    <w:rsid w:val="00752D5C"/>
    <w:rsid w:val="007A4B12"/>
    <w:rsid w:val="007F578A"/>
    <w:rsid w:val="00822FBB"/>
    <w:rsid w:val="00917511"/>
    <w:rsid w:val="0094005C"/>
    <w:rsid w:val="00975E90"/>
    <w:rsid w:val="00A43068"/>
    <w:rsid w:val="00AD482D"/>
    <w:rsid w:val="00AF2CF1"/>
    <w:rsid w:val="00B02086"/>
    <w:rsid w:val="00B37CCE"/>
    <w:rsid w:val="00B9071F"/>
    <w:rsid w:val="00C8397B"/>
    <w:rsid w:val="00CB0BE7"/>
    <w:rsid w:val="00CB73E2"/>
    <w:rsid w:val="00D52A0B"/>
    <w:rsid w:val="00D82ED6"/>
    <w:rsid w:val="00E128DA"/>
    <w:rsid w:val="00EE477D"/>
    <w:rsid w:val="00F3272C"/>
    <w:rsid w:val="00F47BCF"/>
    <w:rsid w:val="00F679CD"/>
    <w:rsid w:val="00F7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AC89B"/>
  <w15:docId w15:val="{51E17270-B033-4230-80B5-96BA0180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BCF"/>
    <w:rPr>
      <w:rFonts w:ascii="Bookman Old Style" w:hAnsi="Bookman Old Style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47BCF"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7BCF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unhideWhenUsed/>
    <w:qFormat/>
    <w:rsid w:val="00752D5C"/>
    <w:pPr>
      <w:jc w:val="center"/>
    </w:pPr>
    <w:rPr>
      <w:bCs/>
      <w:color w:val="2C2C2C" w:themeColor="text1"/>
      <w:sz w:val="20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47BC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BCF"/>
    <w:rPr>
      <w:rFonts w:ascii="Bookman Old Style" w:hAnsi="Bookman Old Style"/>
    </w:rPr>
  </w:style>
  <w:style w:type="paragraph" w:styleId="Footer">
    <w:name w:val="footer"/>
    <w:basedOn w:val="Normal"/>
    <w:link w:val="FooterChar"/>
    <w:uiPriority w:val="99"/>
    <w:unhideWhenUsed/>
    <w:rsid w:val="00F47BC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BCF"/>
    <w:rPr>
      <w:rFonts w:ascii="Bookman Old Style" w:hAnsi="Bookman Old Style"/>
    </w:rPr>
  </w:style>
  <w:style w:type="paragraph" w:customStyle="1" w:styleId="TableHeader">
    <w:name w:val="Table Header"/>
    <w:basedOn w:val="Normal"/>
    <w:qFormat/>
    <w:rsid w:val="007F578A"/>
    <w:pPr>
      <w:spacing w:after="120" w:line="240" w:lineRule="auto"/>
    </w:pPr>
    <w:rPr>
      <w:rFonts w:ascii="Corbel" w:hAnsi="Corbel"/>
      <w:caps/>
    </w:rPr>
  </w:style>
  <w:style w:type="paragraph" w:customStyle="1" w:styleId="Hint">
    <w:name w:val="Hint"/>
    <w:basedOn w:val="Normal"/>
    <w:qFormat/>
    <w:rsid w:val="00477F76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bbir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35EA6B-C5CD-4CF4-88BB-CAB3EAEB2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106</TotalTime>
  <Pages>4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Sabbir Ahmed</dc:creator>
  <cp:keywords/>
  <cp:lastModifiedBy>Eric Lachapelle</cp:lastModifiedBy>
  <cp:revision>13</cp:revision>
  <dcterms:created xsi:type="dcterms:W3CDTF">2016-04-10T11:58:00Z</dcterms:created>
  <dcterms:modified xsi:type="dcterms:W3CDTF">2016-04-17T23:04:00Z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