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07C53" w14:textId="41995D39" w:rsidR="007F578A" w:rsidRDefault="00432226" w:rsidP="007F578A">
      <w:pPr>
        <w:pStyle w:val="Title"/>
      </w:pPr>
      <w:r>
        <w:t>Ref</w:t>
      </w:r>
      <w:r w:rsidR="00D24CF6">
        <w:t>E</w:t>
      </w:r>
      <w:r>
        <w:t>rences</w:t>
      </w:r>
      <w:bookmarkStart w:id="0" w:name="_GoBack"/>
      <w:bookmarkEnd w:id="0"/>
    </w:p>
    <w:p w14:paraId="642AAA3C" w14:textId="77777777" w:rsidR="00F03EA0" w:rsidRPr="00F03EA0" w:rsidRDefault="00F03EA0" w:rsidP="00F03EA0"/>
    <w:p w14:paraId="5E1B4C17" w14:textId="21116879" w:rsidR="00432226" w:rsidRDefault="00432226" w:rsidP="009B4E03">
      <w:pPr>
        <w:pStyle w:val="ListParagraph"/>
        <w:numPr>
          <w:ilvl w:val="0"/>
          <w:numId w:val="8"/>
        </w:numPr>
        <w:spacing w:line="720" w:lineRule="auto"/>
      </w:pPr>
      <w:r>
        <w:t xml:space="preserve">jQuery Mobile : </w:t>
      </w:r>
      <w:hyperlink r:id="rId9" w:history="1">
        <w:r w:rsidRPr="00F036C4">
          <w:rPr>
            <w:rStyle w:val="Hyperlink"/>
          </w:rPr>
          <w:t>https://jquerymobile.com/</w:t>
        </w:r>
      </w:hyperlink>
    </w:p>
    <w:p w14:paraId="3A38B763" w14:textId="232DF9AB" w:rsidR="009B4E03" w:rsidRPr="009B4E03" w:rsidRDefault="00432226" w:rsidP="009B4E03">
      <w:pPr>
        <w:pStyle w:val="ListParagraph"/>
        <w:numPr>
          <w:ilvl w:val="0"/>
          <w:numId w:val="8"/>
        </w:numPr>
        <w:spacing w:line="720" w:lineRule="auto"/>
        <w:rPr>
          <w:rStyle w:val="Hyperlink"/>
          <w:color w:val="auto"/>
          <w:u w:val="none"/>
        </w:rPr>
      </w:pPr>
      <w:proofErr w:type="spellStart"/>
      <w:r>
        <w:t>Phonegap</w:t>
      </w:r>
      <w:proofErr w:type="spellEnd"/>
      <w:r>
        <w:t xml:space="preserve"> API: </w:t>
      </w:r>
      <w:hyperlink r:id="rId10" w:history="1">
        <w:r w:rsidRPr="00F036C4">
          <w:rPr>
            <w:rStyle w:val="Hyperlink"/>
          </w:rPr>
          <w:t>http://docs.phonegap.com/plugin-apis/</w:t>
        </w:r>
      </w:hyperlink>
    </w:p>
    <w:p w14:paraId="388A7644" w14:textId="61A4CAAB" w:rsidR="009B4E03" w:rsidRPr="000378E0" w:rsidRDefault="009B4E03" w:rsidP="009B4E03">
      <w:pPr>
        <w:pStyle w:val="ListParagraph"/>
        <w:numPr>
          <w:ilvl w:val="0"/>
          <w:numId w:val="8"/>
        </w:numPr>
        <w:spacing w:line="720" w:lineRule="auto"/>
        <w:rPr>
          <w:rStyle w:val="Hyperlink"/>
          <w:color w:val="auto"/>
          <w:u w:val="none"/>
        </w:rPr>
      </w:pPr>
      <w:proofErr w:type="spellStart"/>
      <w:r w:rsidRPr="009B4E03">
        <w:rPr>
          <w:rStyle w:val="Hyperlink"/>
          <w:color w:val="auto"/>
          <w:u w:val="none"/>
        </w:rPr>
        <w:t>WebStorm</w:t>
      </w:r>
      <w:proofErr w:type="spellEnd"/>
      <w:r w:rsidRPr="009B4E03">
        <w:rPr>
          <w:rStyle w:val="Hyperlink"/>
          <w:color w:val="auto"/>
          <w:u w:val="none"/>
        </w:rPr>
        <w:t xml:space="preserve"> IDE: </w:t>
      </w:r>
      <w:hyperlink r:id="rId11" w:history="1">
        <w:r w:rsidRPr="00E70466">
          <w:rPr>
            <w:rStyle w:val="Hyperlink"/>
          </w:rPr>
          <w:t>https://www.jetbrains.com/webstorm/</w:t>
        </w:r>
      </w:hyperlink>
    </w:p>
    <w:p w14:paraId="3662F71E" w14:textId="558DA95E" w:rsidR="000378E0" w:rsidRDefault="000378E0" w:rsidP="000378E0">
      <w:pPr>
        <w:pStyle w:val="ListParagraph"/>
        <w:numPr>
          <w:ilvl w:val="0"/>
          <w:numId w:val="8"/>
        </w:numPr>
        <w:spacing w:line="720" w:lineRule="auto"/>
        <w:rPr>
          <w:rStyle w:val="Hyperlink"/>
          <w:color w:val="auto"/>
          <w:u w:val="none"/>
        </w:rPr>
      </w:pPr>
      <w:r w:rsidRPr="000378E0">
        <w:rPr>
          <w:rStyle w:val="Hyperlink"/>
          <w:color w:val="auto"/>
          <w:u w:val="none"/>
        </w:rPr>
        <w:t xml:space="preserve">Android Studio AVD: </w:t>
      </w:r>
      <w:hyperlink r:id="rId12" w:history="1">
        <w:r w:rsidRPr="00C312A8">
          <w:rPr>
            <w:rStyle w:val="Hyperlink"/>
          </w:rPr>
          <w:t>http://developer.android.com/index.html/</w:t>
        </w:r>
      </w:hyperlink>
    </w:p>
    <w:p w14:paraId="4CCCDD3B" w14:textId="4EBEB164" w:rsidR="00432226" w:rsidRDefault="00432226" w:rsidP="000378E0">
      <w:pPr>
        <w:pStyle w:val="ListParagraph"/>
        <w:numPr>
          <w:ilvl w:val="0"/>
          <w:numId w:val="8"/>
        </w:numPr>
        <w:spacing w:line="720" w:lineRule="auto"/>
      </w:pPr>
      <w:proofErr w:type="gramStart"/>
      <w:r>
        <w:t>jQuery</w:t>
      </w:r>
      <w:proofErr w:type="gramEnd"/>
      <w:r>
        <w:t xml:space="preserve"> Mobile Web Development Essential, 2</w:t>
      </w:r>
      <w:r w:rsidRPr="000378E0">
        <w:rPr>
          <w:vertAlign w:val="superscript"/>
        </w:rPr>
        <w:t>nd</w:t>
      </w:r>
      <w:r>
        <w:t xml:space="preserve"> Edition, by Raymond Camden &amp; Andy Matthews.</w:t>
      </w:r>
    </w:p>
    <w:sectPr w:rsidR="0043222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26E21AC5" w:rsidR="00B02086" w:rsidRPr="00B02086" w:rsidRDefault="00432226" w:rsidP="00334589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References</w:t>
              </w:r>
            </w:p>
          </w:tc>
          <w:tc>
            <w:tcPr>
              <w:tcW w:w="4675" w:type="dxa"/>
            </w:tcPr>
            <w:p w14:paraId="1442BC64" w14:textId="7291DEEB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D24CF6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D24CF6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33940"/>
    <w:multiLevelType w:val="hybridMultilevel"/>
    <w:tmpl w:val="F6024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378E0"/>
    <w:rsid w:val="000470DA"/>
    <w:rsid w:val="00050CEC"/>
    <w:rsid w:val="000D18D1"/>
    <w:rsid w:val="000F7205"/>
    <w:rsid w:val="00145F20"/>
    <w:rsid w:val="001772A9"/>
    <w:rsid w:val="001932BE"/>
    <w:rsid w:val="0023534E"/>
    <w:rsid w:val="00261710"/>
    <w:rsid w:val="002A3FE9"/>
    <w:rsid w:val="002F4CA3"/>
    <w:rsid w:val="0030150D"/>
    <w:rsid w:val="0030182B"/>
    <w:rsid w:val="00302001"/>
    <w:rsid w:val="0030329D"/>
    <w:rsid w:val="00304E8B"/>
    <w:rsid w:val="00334589"/>
    <w:rsid w:val="003E370F"/>
    <w:rsid w:val="00432226"/>
    <w:rsid w:val="004554E6"/>
    <w:rsid w:val="004664E6"/>
    <w:rsid w:val="00477F76"/>
    <w:rsid w:val="00496F94"/>
    <w:rsid w:val="00503B12"/>
    <w:rsid w:val="00532EFA"/>
    <w:rsid w:val="00611F90"/>
    <w:rsid w:val="006902EA"/>
    <w:rsid w:val="006C3376"/>
    <w:rsid w:val="00752D5C"/>
    <w:rsid w:val="007A4B12"/>
    <w:rsid w:val="007C47D1"/>
    <w:rsid w:val="007D4B9C"/>
    <w:rsid w:val="007F578A"/>
    <w:rsid w:val="00917511"/>
    <w:rsid w:val="0094005C"/>
    <w:rsid w:val="009B4E03"/>
    <w:rsid w:val="009C0C12"/>
    <w:rsid w:val="009E09A5"/>
    <w:rsid w:val="00A05680"/>
    <w:rsid w:val="00A43068"/>
    <w:rsid w:val="00AD482D"/>
    <w:rsid w:val="00B02086"/>
    <w:rsid w:val="00B269A1"/>
    <w:rsid w:val="00B37CCE"/>
    <w:rsid w:val="00B7025F"/>
    <w:rsid w:val="00B9071F"/>
    <w:rsid w:val="00C8397B"/>
    <w:rsid w:val="00CB0BE7"/>
    <w:rsid w:val="00D24CF6"/>
    <w:rsid w:val="00D82ED6"/>
    <w:rsid w:val="00E128DA"/>
    <w:rsid w:val="00E52E7B"/>
    <w:rsid w:val="00EE477D"/>
    <w:rsid w:val="00F03EA0"/>
    <w:rsid w:val="00F3272C"/>
    <w:rsid w:val="00F47BCF"/>
    <w:rsid w:val="00F679CD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  <w:style w:type="character" w:styleId="Hyperlink">
    <w:name w:val="Hyperlink"/>
    <w:basedOn w:val="DefaultParagraphFont"/>
    <w:uiPriority w:val="99"/>
    <w:unhideWhenUsed/>
    <w:rsid w:val="007C47D1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developer.android.com/index.htm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etbrains.com/webstor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docs.phonegap.com/plugin-apis/" TargetMode="External"/><Relationship Id="rId4" Type="http://schemas.openxmlformats.org/officeDocument/2006/relationships/styles" Target="styles.xml"/><Relationship Id="rId9" Type="http://schemas.openxmlformats.org/officeDocument/2006/relationships/hyperlink" Target="https://jquerymobile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1B5EC2-9F50-4C50-AA37-DAB4F5A58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Eric Lachapelle</cp:lastModifiedBy>
  <cp:revision>11</cp:revision>
  <dcterms:created xsi:type="dcterms:W3CDTF">2016-04-11T13:34:00Z</dcterms:created>
  <dcterms:modified xsi:type="dcterms:W3CDTF">2016-04-17T23:05:00Z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